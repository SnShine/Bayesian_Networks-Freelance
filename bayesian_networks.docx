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72A" w:rsidRDefault="0060572A">
      <w:pPr>
        <w:spacing w:line="200" w:lineRule="exact"/>
      </w:pPr>
    </w:p>
    <w:p w:rsidR="0060572A" w:rsidRDefault="0076545C">
      <w:pPr>
        <w:spacing w:before="9"/>
        <w:ind w:left="260" w:right="5227"/>
        <w:jc w:val="both"/>
        <w:rPr>
          <w:sz w:val="40"/>
          <w:szCs w:val="40"/>
        </w:rPr>
      </w:pPr>
      <w:r>
        <w:rPr>
          <w:b/>
          <w:sz w:val="40"/>
          <w:szCs w:val="40"/>
        </w:rPr>
        <w:t>1.</w:t>
      </w:r>
      <w:r>
        <w:rPr>
          <w:b/>
          <w:spacing w:val="-2"/>
          <w:sz w:val="40"/>
          <w:szCs w:val="40"/>
        </w:rPr>
        <w:t xml:space="preserve"> O</w:t>
      </w:r>
      <w:r>
        <w:rPr>
          <w:b/>
          <w:spacing w:val="3"/>
          <w:sz w:val="40"/>
          <w:szCs w:val="40"/>
        </w:rPr>
        <w:t>v</w:t>
      </w:r>
      <w:r>
        <w:rPr>
          <w:b/>
          <w:sz w:val="40"/>
          <w:szCs w:val="40"/>
        </w:rPr>
        <w:t>e</w:t>
      </w:r>
      <w:r>
        <w:rPr>
          <w:b/>
          <w:spacing w:val="-3"/>
          <w:sz w:val="40"/>
          <w:szCs w:val="40"/>
        </w:rPr>
        <w:t>r</w:t>
      </w:r>
      <w:r>
        <w:rPr>
          <w:b/>
          <w:sz w:val="40"/>
          <w:szCs w:val="40"/>
        </w:rPr>
        <w:t>v</w:t>
      </w:r>
      <w:r>
        <w:rPr>
          <w:b/>
          <w:spacing w:val="2"/>
          <w:sz w:val="40"/>
          <w:szCs w:val="40"/>
        </w:rPr>
        <w:t>i</w:t>
      </w:r>
      <w:r>
        <w:rPr>
          <w:b/>
          <w:spacing w:val="-5"/>
          <w:sz w:val="40"/>
          <w:szCs w:val="40"/>
        </w:rPr>
        <w:t>e</w:t>
      </w:r>
      <w:r>
        <w:rPr>
          <w:b/>
          <w:sz w:val="40"/>
          <w:szCs w:val="40"/>
        </w:rPr>
        <w:t>w</w:t>
      </w:r>
      <w:r>
        <w:rPr>
          <w:b/>
          <w:spacing w:val="5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[</w:t>
      </w:r>
      <w:r>
        <w:rPr>
          <w:b/>
          <w:sz w:val="40"/>
          <w:szCs w:val="40"/>
        </w:rPr>
        <w:t xml:space="preserve">100 </w:t>
      </w:r>
      <w:r>
        <w:rPr>
          <w:b/>
          <w:spacing w:val="-3"/>
          <w:sz w:val="40"/>
          <w:szCs w:val="40"/>
        </w:rPr>
        <w:t>P</w:t>
      </w:r>
      <w:r>
        <w:rPr>
          <w:b/>
          <w:sz w:val="40"/>
          <w:szCs w:val="40"/>
        </w:rPr>
        <w:t>o</w:t>
      </w:r>
      <w:r>
        <w:rPr>
          <w:b/>
          <w:spacing w:val="2"/>
          <w:sz w:val="40"/>
          <w:szCs w:val="40"/>
        </w:rPr>
        <w:t>i</w:t>
      </w:r>
      <w:r>
        <w:rPr>
          <w:b/>
          <w:spacing w:val="-2"/>
          <w:sz w:val="40"/>
          <w:szCs w:val="40"/>
        </w:rPr>
        <w:t>n</w:t>
      </w:r>
      <w:r>
        <w:rPr>
          <w:b/>
          <w:sz w:val="40"/>
          <w:szCs w:val="40"/>
        </w:rPr>
        <w:t>ts</w:t>
      </w:r>
      <w:r>
        <w:rPr>
          <w:b/>
          <w:spacing w:val="1"/>
          <w:sz w:val="40"/>
          <w:szCs w:val="40"/>
        </w:rPr>
        <w:t>]</w:t>
      </w:r>
      <w:r>
        <w:rPr>
          <w:b/>
          <w:sz w:val="40"/>
          <w:szCs w:val="40"/>
        </w:rPr>
        <w:t>:</w:t>
      </w:r>
    </w:p>
    <w:p w:rsidR="0060572A" w:rsidRDefault="0060572A">
      <w:pPr>
        <w:spacing w:before="20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8"/>
        <w:jc w:val="both"/>
        <w:rPr>
          <w:sz w:val="30"/>
          <w:szCs w:val="30"/>
        </w:rPr>
      </w:pPr>
      <w:r>
        <w:rPr>
          <w:spacing w:val="1"/>
          <w:sz w:val="30"/>
          <w:szCs w:val="30"/>
        </w:rPr>
        <w:t>Ba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ian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Ne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wo</w:t>
      </w:r>
      <w:r>
        <w:rPr>
          <w:spacing w:val="-1"/>
          <w:sz w:val="30"/>
          <w:szCs w:val="30"/>
        </w:rPr>
        <w:t>rks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led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ie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au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tw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k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y t</w:t>
      </w:r>
      <w:r>
        <w:rPr>
          <w:spacing w:val="1"/>
          <w:sz w:val="30"/>
          <w:szCs w:val="30"/>
        </w:rPr>
        <w:t>heo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im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tant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on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in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we</w:t>
      </w:r>
      <w:r>
        <w:rPr>
          <w:spacing w:val="-3"/>
          <w:sz w:val="30"/>
          <w:szCs w:val="30"/>
        </w:rPr>
        <w:t>r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 t</w:t>
      </w:r>
      <w:r>
        <w:rPr>
          <w:spacing w:val="2"/>
          <w:sz w:val="30"/>
          <w:szCs w:val="30"/>
        </w:rPr>
        <w:t>o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l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 m</w:t>
      </w:r>
      <w:r>
        <w:rPr>
          <w:spacing w:val="-2"/>
          <w:sz w:val="30"/>
          <w:szCs w:val="30"/>
        </w:rPr>
        <w:t>o</w:t>
      </w:r>
      <w:r>
        <w:rPr>
          <w:spacing w:val="1"/>
          <w:sz w:val="30"/>
          <w:szCs w:val="30"/>
        </w:rPr>
        <w:t>de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ec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io</w:t>
      </w:r>
      <w:r>
        <w:rPr>
          <w:spacing w:val="5"/>
          <w:sz w:val="30"/>
          <w:szCs w:val="30"/>
        </w:rPr>
        <w:t>n</w:t>
      </w:r>
      <w:r>
        <w:rPr>
          <w:spacing w:val="-2"/>
          <w:sz w:val="30"/>
          <w:szCs w:val="30"/>
        </w:rPr>
        <w:t>-</w:t>
      </w:r>
      <w:r>
        <w:rPr>
          <w:sz w:val="30"/>
          <w:szCs w:val="30"/>
        </w:rPr>
        <w:t>ma</w:t>
      </w:r>
      <w:r>
        <w:rPr>
          <w:spacing w:val="1"/>
          <w:sz w:val="30"/>
          <w:szCs w:val="30"/>
        </w:rPr>
        <w:t>k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"/>
          <w:sz w:val="30"/>
          <w:szCs w:val="30"/>
        </w:rPr>
        <w:t xml:space="preserve"> u</w:t>
      </w:r>
      <w:r>
        <w:rPr>
          <w:spacing w:val="-1"/>
          <w:sz w:val="30"/>
          <w:szCs w:val="30"/>
        </w:rPr>
        <w:t>nd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1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this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ss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me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im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</w:t>
      </w:r>
      <w:r>
        <w:rPr>
          <w:spacing w:val="1"/>
          <w:sz w:val="30"/>
          <w:szCs w:val="30"/>
        </w:rPr>
        <w:t xml:space="preserve"> 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e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pacing w:val="5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inf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ce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ian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tw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te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>ia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76545C">
      <w:pPr>
        <w:spacing w:line="276" w:lineRule="auto"/>
        <w:ind w:left="260" w:right="191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wly 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ba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p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sp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tal ma</w:t>
      </w:r>
      <w:r>
        <w:rPr>
          <w:spacing w:val="2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he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t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"/>
          <w:sz w:val="30"/>
          <w:szCs w:val="30"/>
        </w:rPr>
        <w:t>d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an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in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no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g</w:t>
      </w:r>
      <w:r>
        <w:rPr>
          <w:sz w:val="30"/>
          <w:szCs w:val="30"/>
        </w:rPr>
        <w:t>y</w:t>
      </w:r>
      <w:r>
        <w:rPr>
          <w:spacing w:val="-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w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 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k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it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us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on</w:t>
      </w:r>
      <w:r>
        <w:rPr>
          <w:spacing w:val="4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ho</w:t>
      </w:r>
      <w:r>
        <w:rPr>
          <w:spacing w:val="-1"/>
          <w:sz w:val="30"/>
          <w:szCs w:val="30"/>
        </w:rPr>
        <w:t>sp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pa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cu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, ma</w:t>
      </w:r>
      <w:r>
        <w:rPr>
          <w:spacing w:val="2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ee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pp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he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p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s m</w:t>
      </w:r>
      <w:r>
        <w:rPr>
          <w:spacing w:val="-2"/>
          <w:sz w:val="30"/>
          <w:szCs w:val="30"/>
        </w:rPr>
        <w:t>a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>e mo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ec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nos</w:t>
      </w:r>
      <w:r>
        <w:rPr>
          <w:spacing w:val="-1"/>
          <w:sz w:val="30"/>
          <w:szCs w:val="30"/>
        </w:rPr>
        <w:t>es</w:t>
      </w:r>
      <w:r>
        <w:rPr>
          <w:sz w:val="30"/>
          <w:szCs w:val="30"/>
        </w:rPr>
        <w:t>.</w:t>
      </w:r>
    </w:p>
    <w:p w:rsidR="0060572A" w:rsidRDefault="0060572A">
      <w:pPr>
        <w:spacing w:before="10" w:line="180" w:lineRule="exact"/>
        <w:rPr>
          <w:sz w:val="19"/>
          <w:szCs w:val="19"/>
        </w:rPr>
      </w:pPr>
    </w:p>
    <w:p w:rsidR="0060572A" w:rsidRDefault="0060572A">
      <w:pPr>
        <w:spacing w:line="200" w:lineRule="exact"/>
      </w:pPr>
    </w:p>
    <w:p w:rsidR="0060572A" w:rsidRDefault="0076545C">
      <w:pPr>
        <w:spacing w:line="276" w:lineRule="auto"/>
        <w:ind w:left="260" w:right="186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os</w:t>
      </w:r>
      <w:r>
        <w:rPr>
          <w:spacing w:val="-1"/>
          <w:sz w:val="30"/>
          <w:szCs w:val="30"/>
        </w:rPr>
        <w:t>p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 f</w:t>
      </w:r>
      <w:r>
        <w:rPr>
          <w:spacing w:val="2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ly</w:t>
      </w:r>
      <w:r>
        <w:rPr>
          <w:spacing w:val="1"/>
          <w:sz w:val="30"/>
          <w:szCs w:val="30"/>
        </w:rPr>
        <w:t xml:space="preserve"> ex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on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c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med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ca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co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 xml:space="preserve">,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they </w:t>
      </w:r>
      <w:r>
        <w:rPr>
          <w:spacing w:val="1"/>
          <w:sz w:val="30"/>
          <w:szCs w:val="30"/>
        </w:rPr>
        <w:t xml:space="preserve"> k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w 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for 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 xml:space="preserve">s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4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 xml:space="preserve">, </w:t>
      </w:r>
      <w:r>
        <w:rPr>
          <w:spacing w:val="1"/>
          <w:sz w:val="30"/>
          <w:szCs w:val="30"/>
        </w:rPr>
        <w:t xml:space="preserve"> 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t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i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y 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z w:val="30"/>
          <w:szCs w:val="30"/>
        </w:rPr>
        <w:t>(</w:t>
      </w:r>
      <w:r>
        <w:rPr>
          <w:spacing w:val="2"/>
          <w:sz w:val="30"/>
          <w:szCs w:val="30"/>
        </w:rPr>
        <w:t>D</w:t>
      </w:r>
      <w:r>
        <w:rPr>
          <w:spacing w:val="-1"/>
          <w:sz w:val="30"/>
          <w:szCs w:val="30"/>
        </w:rPr>
        <w:t>)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lso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n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le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mi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y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ious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b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ts,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proofErr w:type="gramStart"/>
      <w:r>
        <w:rPr>
          <w:spacing w:val="-1"/>
          <w:sz w:val="30"/>
          <w:szCs w:val="30"/>
        </w:rPr>
        <w:t>P</w:t>
      </w:r>
      <w:r>
        <w:rPr>
          <w:spacing w:val="9"/>
          <w:sz w:val="30"/>
          <w:szCs w:val="30"/>
        </w:rPr>
        <w:t>(</w:t>
      </w:r>
      <w:proofErr w:type="gramEnd"/>
      <w:r>
        <w:rPr>
          <w:sz w:val="30"/>
          <w:szCs w:val="30"/>
        </w:rPr>
        <w:t>F</w:t>
      </w:r>
      <w:r>
        <w:rPr>
          <w:spacing w:val="-28"/>
          <w:sz w:val="30"/>
          <w:szCs w:val="30"/>
        </w:rPr>
        <w:t xml:space="preserve"> </w:t>
      </w:r>
      <w:r>
        <w:rPr>
          <w:sz w:val="30"/>
          <w:szCs w:val="30"/>
        </w:rPr>
        <w:t>|</w:t>
      </w:r>
      <w:r>
        <w:rPr>
          <w:spacing w:val="-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-4"/>
          <w:sz w:val="30"/>
          <w:szCs w:val="30"/>
        </w:rPr>
        <w:t>)</w:t>
      </w:r>
      <w:r>
        <w:rPr>
          <w:sz w:val="30"/>
          <w:szCs w:val="30"/>
        </w:rPr>
        <w:t xml:space="preserve">. </w:t>
      </w: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ssu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ies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nd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on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y</w:t>
      </w:r>
      <w:r>
        <w:rPr>
          <w:spacing w:val="36"/>
          <w:sz w:val="30"/>
          <w:szCs w:val="30"/>
        </w:rPr>
        <w:t xml:space="preserve"> 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 l</w:t>
      </w:r>
      <w:r>
        <w:rPr>
          <w:spacing w:val="2"/>
          <w:sz w:val="30"/>
          <w:szCs w:val="30"/>
        </w:rPr>
        <w:t>a</w:t>
      </w:r>
      <w:r>
        <w:rPr>
          <w:sz w:val="30"/>
          <w:szCs w:val="30"/>
        </w:rPr>
        <w:t>b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ina</w:t>
      </w:r>
      <w:r>
        <w:rPr>
          <w:spacing w:val="1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ando</w:t>
      </w:r>
      <w:r>
        <w:rPr>
          <w:sz w:val="30"/>
          <w:szCs w:val="30"/>
        </w:rPr>
        <w:t>m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l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is,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they</w:t>
      </w:r>
      <w:r>
        <w:rPr>
          <w:spacing w:val="1"/>
          <w:sz w:val="30"/>
          <w:szCs w:val="30"/>
        </w:rPr>
        <w:t xml:space="preserve"> 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proofErr w:type="gramStart"/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3"/>
          <w:sz w:val="30"/>
          <w:szCs w:val="30"/>
        </w:rPr>
        <w:t>t</w:t>
      </w:r>
      <w:r>
        <w:rPr>
          <w:spacing w:val="-1"/>
          <w:sz w:val="30"/>
          <w:szCs w:val="30"/>
        </w:rPr>
        <w:t>(</w:t>
      </w:r>
      <w:proofErr w:type="gramEnd"/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 xml:space="preserve">)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3"/>
          <w:sz w:val="30"/>
          <w:szCs w:val="30"/>
        </w:rPr>
        <w:t>t</w:t>
      </w:r>
      <w:r>
        <w:rPr>
          <w:spacing w:val="-4"/>
          <w:sz w:val="30"/>
          <w:szCs w:val="30"/>
        </w:rPr>
        <w:t>(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s</w:t>
      </w:r>
      <w:r>
        <w:rPr>
          <w:spacing w:val="2"/>
          <w:sz w:val="30"/>
          <w:szCs w:val="30"/>
        </w:rPr>
        <w:t>e</w:t>
      </w:r>
      <w:r>
        <w:rPr>
          <w:spacing w:val="-4"/>
          <w:sz w:val="30"/>
          <w:szCs w:val="30"/>
        </w:rPr>
        <w:t>)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us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b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ry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ns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oth</w:t>
      </w:r>
      <w:r>
        <w:rPr>
          <w:spacing w:val="-1"/>
          <w:sz w:val="30"/>
          <w:szCs w:val="30"/>
        </w:rPr>
        <w:t>er</w:t>
      </w:r>
      <w:r>
        <w:rPr>
          <w:sz w:val="30"/>
          <w:szCs w:val="30"/>
        </w:rPr>
        <w:t>s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take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wh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un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lab</w:t>
      </w:r>
      <w:r>
        <w:rPr>
          <w:spacing w:val="-2"/>
          <w:sz w:val="30"/>
          <w:szCs w:val="30"/>
        </w:rPr>
        <w:t>l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</w:p>
    <w:p w:rsidR="0060572A" w:rsidRDefault="001C2679">
      <w:pPr>
        <w:spacing w:before="12"/>
        <w:ind w:left="29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23pt">
            <v:imagedata r:id="rId8" o:title=""/>
          </v:shape>
        </w:pict>
      </w:r>
    </w:p>
    <w:p w:rsidR="0060572A" w:rsidRDefault="0060572A">
      <w:pPr>
        <w:spacing w:before="6" w:line="240" w:lineRule="exact"/>
        <w:rPr>
          <w:sz w:val="24"/>
          <w:szCs w:val="24"/>
        </w:rPr>
      </w:pPr>
    </w:p>
    <w:p w:rsidR="0060572A" w:rsidRDefault="0076545C">
      <w:pPr>
        <w:ind w:left="2687"/>
        <w:sectPr w:rsidR="0060572A">
          <w:headerReference w:type="default" r:id="rId9"/>
          <w:footerReference w:type="default" r:id="rId10"/>
          <w:pgSz w:w="12240" w:h="15840"/>
          <w:pgMar w:top="1340" w:right="1200" w:bottom="280" w:left="1180" w:header="712" w:footer="1015" w:gutter="0"/>
          <w:cols w:space="720"/>
        </w:sectPr>
      </w:pPr>
      <w:r>
        <w:rPr>
          <w:b/>
          <w:spacing w:val="3"/>
        </w:rPr>
        <w:t>F</w:t>
      </w:r>
      <w:r>
        <w:rPr>
          <w:b/>
        </w:rPr>
        <w:t>i</w:t>
      </w:r>
      <w:r>
        <w:rPr>
          <w:b/>
          <w:spacing w:val="-1"/>
        </w:rPr>
        <w:t>g</w:t>
      </w:r>
      <w:r>
        <w:rPr>
          <w:b/>
          <w:spacing w:val="2"/>
        </w:rPr>
        <w:t>u</w:t>
      </w:r>
      <w:r>
        <w:rPr>
          <w:b/>
        </w:rPr>
        <w:t>re</w:t>
      </w:r>
      <w:r>
        <w:rPr>
          <w:b/>
          <w:spacing w:val="-4"/>
        </w:rPr>
        <w:t xml:space="preserve"> </w:t>
      </w:r>
      <w:r>
        <w:rPr>
          <w:b/>
          <w:spacing w:val="-1"/>
        </w:rPr>
        <w:t>1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  <w:spacing w:val="1"/>
        </w:rPr>
        <w:t>B</w:t>
      </w:r>
      <w:r>
        <w:rPr>
          <w:b/>
          <w:spacing w:val="-4"/>
        </w:rPr>
        <w:t>a</w:t>
      </w:r>
      <w:r>
        <w:rPr>
          <w:b/>
          <w:spacing w:val="3"/>
        </w:rPr>
        <w:t>y</w:t>
      </w:r>
      <w:r>
        <w:rPr>
          <w:b/>
        </w:rPr>
        <w:t>esi</w:t>
      </w:r>
      <w:r>
        <w:rPr>
          <w:b/>
          <w:spacing w:val="-2"/>
        </w:rPr>
        <w:t>a</w:t>
      </w:r>
      <w:r>
        <w:rPr>
          <w:b/>
        </w:rPr>
        <w:t>n</w:t>
      </w:r>
      <w:r>
        <w:rPr>
          <w:b/>
          <w:spacing w:val="-6"/>
        </w:rPr>
        <w:t xml:space="preserve"> </w:t>
      </w:r>
      <w:r>
        <w:rPr>
          <w:b/>
          <w:spacing w:val="2"/>
        </w:rPr>
        <w:t>n</w:t>
      </w:r>
      <w:r>
        <w:rPr>
          <w:b/>
        </w:rPr>
        <w:t>e</w:t>
      </w:r>
      <w:r>
        <w:rPr>
          <w:b/>
          <w:spacing w:val="-1"/>
        </w:rPr>
        <w:t>t</w:t>
      </w:r>
      <w:r>
        <w:rPr>
          <w:b/>
          <w:spacing w:val="2"/>
        </w:rPr>
        <w:t>w</w:t>
      </w:r>
      <w:r>
        <w:rPr>
          <w:b/>
          <w:spacing w:val="-1"/>
        </w:rPr>
        <w:t>o</w:t>
      </w:r>
      <w:r>
        <w:rPr>
          <w:b/>
          <w:spacing w:val="3"/>
        </w:rPr>
        <w:t>r</w:t>
      </w:r>
      <w:r>
        <w:rPr>
          <w:b/>
        </w:rPr>
        <w:t>k</w:t>
      </w:r>
      <w:r>
        <w:rPr>
          <w:b/>
          <w:spacing w:val="-10"/>
        </w:rPr>
        <w:t xml:space="preserve"> </w:t>
      </w:r>
      <w:r>
        <w:rPr>
          <w:b/>
          <w:spacing w:val="3"/>
        </w:rPr>
        <w:t>f</w:t>
      </w:r>
      <w:r>
        <w:rPr>
          <w:b/>
          <w:spacing w:val="-1"/>
        </w:rPr>
        <w:t>o</w:t>
      </w:r>
      <w:r>
        <w:rPr>
          <w:b/>
        </w:rPr>
        <w:t>r</w:t>
      </w:r>
      <w:r>
        <w:rPr>
          <w:b/>
          <w:spacing w:val="-2"/>
        </w:rPr>
        <w:t xml:space="preserve"> </w:t>
      </w:r>
      <w:r>
        <w:rPr>
          <w:b/>
          <w:spacing w:val="-3"/>
        </w:rPr>
        <w:t>d</w:t>
      </w:r>
      <w:r>
        <w:rPr>
          <w:b/>
        </w:rPr>
        <w:t>i</w:t>
      </w:r>
      <w:r>
        <w:rPr>
          <w:b/>
          <w:spacing w:val="-1"/>
        </w:rPr>
        <w:t>s</w:t>
      </w:r>
      <w:r>
        <w:rPr>
          <w:b/>
          <w:spacing w:val="3"/>
        </w:rPr>
        <w:t>e</w:t>
      </w:r>
      <w:r>
        <w:rPr>
          <w:b/>
          <w:spacing w:val="-1"/>
        </w:rPr>
        <w:t>as</w:t>
      </w:r>
      <w:r>
        <w:rPr>
          <w:b/>
          <w:spacing w:val="3"/>
        </w:rPr>
        <w:t>e</w:t>
      </w:r>
      <w:r>
        <w:rPr>
          <w:b/>
        </w:rPr>
        <w:t>s</w:t>
      </w:r>
      <w:r>
        <w:rPr>
          <w:b/>
          <w:spacing w:val="-7"/>
        </w:rPr>
        <w:t xml:space="preserve"> </w:t>
      </w:r>
      <w:r>
        <w:rPr>
          <w:b/>
          <w:spacing w:val="-1"/>
        </w:rPr>
        <w:t>a</w:t>
      </w:r>
      <w:r>
        <w:rPr>
          <w:b/>
          <w:spacing w:val="4"/>
        </w:rPr>
        <w:t>n</w:t>
      </w:r>
      <w:r>
        <w:rPr>
          <w:b/>
        </w:rPr>
        <w:t>d</w:t>
      </w:r>
      <w:r>
        <w:rPr>
          <w:b/>
          <w:spacing w:val="-6"/>
        </w:rPr>
        <w:t xml:space="preserve"> </w:t>
      </w:r>
      <w:r>
        <w:rPr>
          <w:b/>
          <w:spacing w:val="3"/>
        </w:rPr>
        <w:t>f</w:t>
      </w:r>
      <w:r>
        <w:rPr>
          <w:b/>
        </w:rPr>
        <w:t>i</w:t>
      </w:r>
      <w:r>
        <w:rPr>
          <w:b/>
          <w:spacing w:val="2"/>
        </w:rPr>
        <w:t>n</w:t>
      </w:r>
      <w:r>
        <w:rPr>
          <w:b/>
          <w:spacing w:val="-3"/>
        </w:rPr>
        <w:t>d</w:t>
      </w:r>
      <w:r>
        <w:rPr>
          <w:b/>
        </w:rPr>
        <w:t>i</w:t>
      </w:r>
      <w:r>
        <w:rPr>
          <w:b/>
          <w:spacing w:val="2"/>
        </w:rPr>
        <w:t>n</w:t>
      </w:r>
      <w:r>
        <w:rPr>
          <w:b/>
          <w:spacing w:val="-1"/>
        </w:rPr>
        <w:t>g</w:t>
      </w:r>
      <w:r>
        <w:rPr>
          <w:b/>
        </w:rPr>
        <w:t>s</w:t>
      </w:r>
    </w:p>
    <w:p w:rsidR="0060572A" w:rsidRDefault="0060572A">
      <w:pPr>
        <w:spacing w:before="14" w:line="200" w:lineRule="exact"/>
      </w:pPr>
    </w:p>
    <w:p w:rsidR="0060572A" w:rsidRDefault="0076545C">
      <w:pPr>
        <w:spacing w:before="21" w:line="276" w:lineRule="auto"/>
        <w:ind w:left="260" w:right="192"/>
        <w:jc w:val="both"/>
        <w:rPr>
          <w:sz w:val="30"/>
          <w:szCs w:val="30"/>
        </w:rPr>
      </w:pP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im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wo</w:t>
      </w:r>
      <w:r>
        <w:rPr>
          <w:spacing w:val="2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d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epo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(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“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”</w:t>
      </w:r>
      <w:r>
        <w:rPr>
          <w:sz w:val="30"/>
          <w:szCs w:val="30"/>
        </w:rPr>
        <w:t>)</w:t>
      </w:r>
      <w:r>
        <w:rPr>
          <w:spacing w:val="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 th</w:t>
      </w:r>
      <w:r>
        <w:rPr>
          <w:spacing w:val="-2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mi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y lab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esu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(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“</w:t>
      </w:r>
      <w:r>
        <w:rPr>
          <w:spacing w:val="1"/>
          <w:sz w:val="30"/>
          <w:szCs w:val="30"/>
        </w:rPr>
        <w:t>h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poka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mi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”</w:t>
      </w:r>
      <w:r>
        <w:rPr>
          <w:spacing w:val="-1"/>
          <w:sz w:val="30"/>
          <w:szCs w:val="30"/>
        </w:rPr>
        <w:t>)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H</w:t>
      </w:r>
      <w:r>
        <w:rPr>
          <w:spacing w:val="-2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we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z w:val="30"/>
          <w:szCs w:val="30"/>
        </w:rPr>
        <w:t>t 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s i</w:t>
      </w:r>
      <w:r>
        <w:rPr>
          <w:spacing w:val="2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ch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eab</w:t>
      </w:r>
      <w:r>
        <w:rPr>
          <w:sz w:val="30"/>
          <w:szCs w:val="30"/>
        </w:rPr>
        <w:t>l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.</w:t>
      </w:r>
    </w:p>
    <w:p w:rsidR="0060572A" w:rsidRDefault="0060572A">
      <w:pPr>
        <w:spacing w:before="7" w:line="180" w:lineRule="exact"/>
        <w:rPr>
          <w:sz w:val="19"/>
          <w:szCs w:val="19"/>
        </w:rPr>
      </w:pPr>
    </w:p>
    <w:p w:rsidR="0060572A" w:rsidRDefault="0060572A">
      <w:pPr>
        <w:spacing w:line="200" w:lineRule="exact"/>
      </w:pPr>
    </w:p>
    <w:p w:rsidR="0060572A" w:rsidRDefault="0076545C">
      <w:pPr>
        <w:spacing w:line="276" w:lineRule="auto"/>
        <w:ind w:left="260" w:right="187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r j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b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1"/>
          <w:sz w:val="30"/>
          <w:szCs w:val="30"/>
        </w:rPr>
        <w:t xml:space="preserve"> w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e a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p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t the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7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 xml:space="preserve">)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the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before="7" w:line="200" w:lineRule="exact"/>
      </w:pPr>
    </w:p>
    <w:p w:rsidR="0060572A" w:rsidRDefault="0076545C">
      <w:pPr>
        <w:ind w:left="260" w:right="8048"/>
        <w:jc w:val="both"/>
        <w:rPr>
          <w:sz w:val="40"/>
          <w:szCs w:val="40"/>
        </w:rPr>
      </w:pPr>
      <w:r>
        <w:rPr>
          <w:b/>
          <w:spacing w:val="1"/>
          <w:sz w:val="40"/>
          <w:szCs w:val="40"/>
        </w:rPr>
        <w:t>2</w:t>
      </w:r>
      <w:r>
        <w:rPr>
          <w:b/>
          <w:sz w:val="40"/>
          <w:szCs w:val="40"/>
        </w:rPr>
        <w:t>.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>Inpu</w:t>
      </w:r>
      <w:r>
        <w:rPr>
          <w:b/>
          <w:spacing w:val="2"/>
          <w:sz w:val="40"/>
          <w:szCs w:val="40"/>
        </w:rPr>
        <w:t>t</w:t>
      </w:r>
      <w:r>
        <w:rPr>
          <w:b/>
          <w:sz w:val="40"/>
          <w:szCs w:val="40"/>
        </w:rPr>
        <w:t>:</w:t>
      </w:r>
    </w:p>
    <w:p w:rsidR="0060572A" w:rsidRDefault="0060572A">
      <w:pPr>
        <w:spacing w:before="20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5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ts</w:t>
      </w:r>
      <w:r>
        <w:rPr>
          <w:spacing w:val="7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tw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imi</w:t>
      </w:r>
      <w:r>
        <w:rPr>
          <w:spacing w:val="1"/>
          <w:sz w:val="30"/>
          <w:szCs w:val="30"/>
        </w:rPr>
        <w:t>la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 xml:space="preserve">ms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h</w:t>
      </w:r>
      <w:r>
        <w:rPr>
          <w:spacing w:val="27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>m</w:t>
      </w:r>
      <w:r>
        <w:rPr>
          <w:sz w:val="30"/>
          <w:szCs w:val="30"/>
        </w:rPr>
        <w:t>.</w:t>
      </w:r>
      <w:r>
        <w:rPr>
          <w:spacing w:val="28"/>
          <w:sz w:val="30"/>
          <w:szCs w:val="30"/>
        </w:rPr>
        <w:t xml:space="preserve"> </w:t>
      </w:r>
      <w:r>
        <w:rPr>
          <w:sz w:val="30"/>
          <w:szCs w:val="30"/>
        </w:rPr>
        <w:t>You</w:t>
      </w:r>
      <w:r>
        <w:rPr>
          <w:spacing w:val="2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me</w:t>
      </w:r>
      <w:r>
        <w:rPr>
          <w:spacing w:val="2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2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9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2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30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t.</w:t>
      </w:r>
    </w:p>
    <w:p w:rsidR="0060572A" w:rsidRDefault="0060572A">
      <w:pPr>
        <w:spacing w:before="10" w:line="180" w:lineRule="exact"/>
        <w:rPr>
          <w:sz w:val="19"/>
          <w:szCs w:val="19"/>
        </w:rPr>
      </w:pPr>
    </w:p>
    <w:p w:rsidR="0060572A" w:rsidRDefault="0060572A">
      <w:pPr>
        <w:spacing w:line="200" w:lineRule="exact"/>
      </w:pPr>
    </w:p>
    <w:p w:rsidR="0060572A" w:rsidRDefault="0076545C">
      <w:pPr>
        <w:spacing w:line="276" w:lineRule="auto"/>
        <w:ind w:left="260" w:right="182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ine</w:t>
      </w:r>
      <w:r>
        <w:rPr>
          <w:spacing w:val="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 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tw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(</w:t>
      </w:r>
      <w:r>
        <w:rPr>
          <w:sz w:val="30"/>
          <w:szCs w:val="30"/>
        </w:rPr>
        <w:t>n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ep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ted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y a </w:t>
      </w:r>
      <w:r>
        <w:rPr>
          <w:spacing w:val="2"/>
          <w:sz w:val="30"/>
          <w:szCs w:val="30"/>
        </w:rPr>
        <w:t>w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i</w:t>
      </w:r>
      <w:r>
        <w:rPr>
          <w:spacing w:val="4"/>
          <w:sz w:val="30"/>
          <w:szCs w:val="30"/>
        </w:rPr>
        <w:t>n</w:t>
      </w:r>
      <w:r>
        <w:rPr>
          <w:sz w:val="30"/>
          <w:szCs w:val="30"/>
        </w:rPr>
        <w:t>g 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x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4</w:t>
      </w:r>
      <w:r>
        <w:rPr>
          <w:spacing w:val="1"/>
          <w:sz w:val="30"/>
          <w:szCs w:val="30"/>
        </w:rPr>
        <w:t>*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</w:t>
      </w:r>
      <w:r>
        <w:rPr>
          <w:spacing w:val="9"/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ir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2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4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3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4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4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ea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na</w:t>
      </w:r>
      <w:r>
        <w:rPr>
          <w:sz w:val="30"/>
          <w:szCs w:val="30"/>
        </w:rPr>
        <w:t>me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(C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r,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Hepa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proofErr w:type="spellStart"/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c</w:t>
      </w:r>
      <w:proofErr w:type="spellEnd"/>
      <w:r>
        <w:rPr>
          <w:spacing w:val="-1"/>
          <w:sz w:val="30"/>
          <w:szCs w:val="30"/>
        </w:rPr>
        <w:t>)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mb</w:t>
      </w:r>
      <w:r>
        <w:rPr>
          <w:spacing w:val="2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 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2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m)</w:t>
      </w:r>
      <w:r>
        <w:rPr>
          <w:spacing w:val="1"/>
          <w:sz w:val="30"/>
          <w:szCs w:val="30"/>
        </w:rPr>
        <w:t xml:space="preserve"> an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6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y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-2"/>
          <w:sz w:val="30"/>
          <w:szCs w:val="30"/>
        </w:rPr>
        <w:t>(</w:t>
      </w:r>
      <w:r>
        <w:rPr>
          <w:spacing w:val="2"/>
          <w:sz w:val="30"/>
          <w:szCs w:val="30"/>
        </w:rPr>
        <w:t>D</w:t>
      </w:r>
      <w:r>
        <w:rPr>
          <w:spacing w:val="-2"/>
          <w:sz w:val="30"/>
          <w:szCs w:val="30"/>
        </w:rPr>
        <w:t>)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se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y a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ll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 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m 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mes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su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mes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-4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inc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 xml:space="preserve">m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ments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pacing w:val="2"/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g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(t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 xml:space="preserve">)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is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th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 xml:space="preserve">m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ments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y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the f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g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o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 xml:space="preserve">)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as</w:t>
      </w:r>
      <w:r>
        <w:rPr>
          <w:sz w:val="30"/>
          <w:szCs w:val="30"/>
        </w:rPr>
        <w:t>e is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</w:p>
    <w:p w:rsidR="0060572A" w:rsidRDefault="0060572A">
      <w:pPr>
        <w:spacing w:before="10" w:line="180" w:lineRule="exact"/>
        <w:rPr>
          <w:sz w:val="19"/>
          <w:szCs w:val="19"/>
        </w:rPr>
      </w:pPr>
    </w:p>
    <w:p w:rsidR="0060572A" w:rsidRDefault="0060572A">
      <w:pPr>
        <w:spacing w:line="200" w:lineRule="exact"/>
      </w:pPr>
    </w:p>
    <w:p w:rsidR="0060572A" w:rsidRDefault="0076545C">
      <w:pPr>
        <w:spacing w:line="275" w:lineRule="auto"/>
        <w:ind w:left="260" w:right="185"/>
        <w:jc w:val="both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x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n</w:t>
      </w:r>
      <w:r>
        <w:rPr>
          <w:spacing w:val="-1"/>
          <w:sz w:val="30"/>
          <w:szCs w:val="30"/>
        </w:rPr>
        <w:t>*</w:t>
      </w:r>
      <w:r>
        <w:rPr>
          <w:sz w:val="30"/>
          <w:szCs w:val="30"/>
        </w:rPr>
        <w:t>k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 inp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s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.</w:t>
      </w:r>
      <w:r>
        <w:rPr>
          <w:spacing w:val="1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,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14"/>
          <w:sz w:val="30"/>
          <w:szCs w:val="30"/>
        </w:rPr>
        <w:t xml:space="preserve"> </w:t>
      </w:r>
      <w:r>
        <w:rPr>
          <w:sz w:val="30"/>
          <w:szCs w:val="30"/>
        </w:rPr>
        <w:t>n</w:t>
      </w:r>
      <w:r>
        <w:rPr>
          <w:spacing w:val="15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1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pr</w:t>
      </w:r>
      <w:r>
        <w:rPr>
          <w:spacing w:val="1"/>
          <w:sz w:val="30"/>
          <w:szCs w:val="30"/>
        </w:rPr>
        <w:t>ese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in</w:t>
      </w:r>
      <w:r>
        <w:rPr>
          <w:sz w:val="30"/>
          <w:szCs w:val="30"/>
        </w:rPr>
        <w:t>g</w:t>
      </w:r>
      <w:r>
        <w:rPr>
          <w:spacing w:val="1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s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14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Eac</w:t>
      </w:r>
      <w:r>
        <w:rPr>
          <w:sz w:val="30"/>
          <w:szCs w:val="30"/>
        </w:rPr>
        <w:t>h</w:t>
      </w:r>
    </w:p>
    <w:p w:rsidR="0060572A" w:rsidRDefault="0060572A">
      <w:pPr>
        <w:spacing w:before="14" w:line="200" w:lineRule="exact"/>
      </w:pPr>
    </w:p>
    <w:p w:rsidR="0060572A" w:rsidRDefault="0076545C">
      <w:pPr>
        <w:spacing w:before="21" w:line="275" w:lineRule="auto"/>
        <w:ind w:left="260" w:right="186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proofErr w:type="gramEnd"/>
      <w:r>
        <w:rPr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tain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 the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lab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 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4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 xml:space="preserve">,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ted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 a</w:t>
      </w:r>
      <w:r>
        <w:rPr>
          <w:spacing w:val="1"/>
          <w:sz w:val="30"/>
          <w:szCs w:val="30"/>
        </w:rPr>
        <w:t xml:space="preserve"> p</w:t>
      </w:r>
      <w:r>
        <w:rPr>
          <w:spacing w:val="-4"/>
          <w:sz w:val="30"/>
          <w:szCs w:val="30"/>
        </w:rPr>
        <w:t>y</w:t>
      </w:r>
      <w:r>
        <w:rPr>
          <w:spacing w:val="3"/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lues.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 xml:space="preserve"> 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U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wh</w:t>
      </w:r>
      <w:r>
        <w:rPr>
          <w:spacing w:val="2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 me</w:t>
      </w:r>
      <w:r>
        <w:rPr>
          <w:spacing w:val="2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s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that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74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7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 the 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t 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ue</w:t>
      </w:r>
      <w:r>
        <w:rPr>
          <w:spacing w:val="-4"/>
          <w:sz w:val="30"/>
          <w:szCs w:val="30"/>
        </w:rPr>
        <w:t>)</w:t>
      </w:r>
      <w:r>
        <w:rPr>
          <w:sz w:val="30"/>
          <w:szCs w:val="30"/>
        </w:rPr>
        <w:t xml:space="preserve">,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F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means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that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 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-3"/>
          <w:sz w:val="30"/>
          <w:szCs w:val="30"/>
        </w:rPr>
        <w:t>(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se</w:t>
      </w:r>
      <w:r>
        <w:rPr>
          <w:sz w:val="30"/>
          <w:szCs w:val="30"/>
        </w:rPr>
        <w:t>)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U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>means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pa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ient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l</w:t>
      </w:r>
      <w:r>
        <w:rPr>
          <w:spacing w:val="3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1"/>
          <w:sz w:val="30"/>
          <w:szCs w:val="30"/>
        </w:rPr>
        <w:t xml:space="preserve"> Yo</w:t>
      </w:r>
      <w:r>
        <w:rPr>
          <w:sz w:val="30"/>
          <w:szCs w:val="30"/>
        </w:rPr>
        <w:t xml:space="preserve">u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su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is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esp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 to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de</w:t>
      </w:r>
      <w:r>
        <w:rPr>
          <w:sz w:val="30"/>
          <w:szCs w:val="30"/>
        </w:rPr>
        <w:t>r</w:t>
      </w:r>
      <w:r>
        <w:rPr>
          <w:spacing w:val="-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ted in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d</w:t>
      </w:r>
      <w:r>
        <w:rPr>
          <w:spacing w:val="6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p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.</w:t>
      </w:r>
    </w:p>
    <w:p w:rsidR="001C2679" w:rsidRDefault="001C2679" w:rsidP="001C2679">
      <w:pPr>
        <w:spacing w:line="320" w:lineRule="exact"/>
        <w:ind w:left="260" w:right="7566"/>
        <w:jc w:val="both"/>
        <w:rPr>
          <w:b/>
          <w:position w:val="-1"/>
          <w:sz w:val="30"/>
          <w:szCs w:val="30"/>
        </w:rPr>
      </w:pPr>
      <w:r>
        <w:rPr>
          <w:b/>
          <w:spacing w:val="1"/>
          <w:position w:val="-1"/>
          <w:sz w:val="30"/>
          <w:szCs w:val="30"/>
        </w:rPr>
        <w:t>E</w:t>
      </w:r>
      <w:r>
        <w:rPr>
          <w:b/>
          <w:spacing w:val="-1"/>
          <w:position w:val="-1"/>
          <w:sz w:val="30"/>
          <w:szCs w:val="30"/>
        </w:rPr>
        <w:t>x</w:t>
      </w:r>
      <w:r>
        <w:rPr>
          <w:b/>
          <w:spacing w:val="1"/>
          <w:position w:val="-1"/>
          <w:sz w:val="30"/>
          <w:szCs w:val="30"/>
        </w:rPr>
        <w:t>a</w:t>
      </w:r>
      <w:r>
        <w:rPr>
          <w:b/>
          <w:spacing w:val="-3"/>
          <w:position w:val="-1"/>
          <w:sz w:val="30"/>
          <w:szCs w:val="30"/>
        </w:rPr>
        <w:t>m</w:t>
      </w:r>
      <w:r>
        <w:rPr>
          <w:b/>
          <w:spacing w:val="-1"/>
          <w:position w:val="-1"/>
          <w:sz w:val="30"/>
          <w:szCs w:val="30"/>
        </w:rPr>
        <w:t>p</w:t>
      </w:r>
      <w:r>
        <w:rPr>
          <w:b/>
          <w:position w:val="-1"/>
          <w:sz w:val="30"/>
          <w:szCs w:val="30"/>
        </w:rPr>
        <w:t>le</w:t>
      </w:r>
      <w:r>
        <w:rPr>
          <w:b/>
          <w:spacing w:val="3"/>
          <w:position w:val="-1"/>
          <w:sz w:val="30"/>
          <w:szCs w:val="30"/>
        </w:rPr>
        <w:t xml:space="preserve"> </w:t>
      </w:r>
      <w:r>
        <w:rPr>
          <w:b/>
          <w:position w:val="-1"/>
          <w:sz w:val="30"/>
          <w:szCs w:val="30"/>
        </w:rPr>
        <w:t>in</w:t>
      </w:r>
      <w:r>
        <w:rPr>
          <w:b/>
          <w:spacing w:val="-2"/>
          <w:position w:val="-1"/>
          <w:sz w:val="30"/>
          <w:szCs w:val="30"/>
        </w:rPr>
        <w:t>p</w:t>
      </w:r>
      <w:r>
        <w:rPr>
          <w:b/>
          <w:spacing w:val="-1"/>
          <w:position w:val="-1"/>
          <w:sz w:val="30"/>
          <w:szCs w:val="30"/>
        </w:rPr>
        <w:t>u</w:t>
      </w:r>
      <w:r>
        <w:rPr>
          <w:b/>
          <w:position w:val="-1"/>
          <w:sz w:val="30"/>
          <w:szCs w:val="30"/>
        </w:rPr>
        <w:t>t:</w:t>
      </w:r>
    </w:p>
    <w:p w:rsidR="001C2679" w:rsidRDefault="001C2679">
      <w:pPr>
        <w:spacing w:before="21" w:line="275" w:lineRule="auto"/>
        <w:ind w:left="260" w:right="186"/>
        <w:jc w:val="both"/>
        <w:rPr>
          <w:sz w:val="30"/>
          <w:szCs w:val="30"/>
        </w:rPr>
      </w:pPr>
    </w:p>
    <w:p w:rsidR="001C2679" w:rsidRDefault="001C2679">
      <w:pPr>
        <w:spacing w:before="21" w:line="275" w:lineRule="auto"/>
        <w:ind w:left="260" w:right="186"/>
        <w:jc w:val="both"/>
        <w:rPr>
          <w:sz w:val="30"/>
          <w:szCs w:val="30"/>
        </w:rPr>
      </w:pPr>
      <w:r>
        <w:rPr>
          <w:noProof/>
          <w:sz w:val="30"/>
          <w:szCs w:val="30"/>
          <w:lang w:val="en-IN" w:eastAsia="en-IN"/>
        </w:rPr>
        <w:drawing>
          <wp:inline distT="0" distB="0" distL="0" distR="0" wp14:anchorId="511EF334" wp14:editId="2B64FBB1">
            <wp:extent cx="5800725" cy="3343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2A" w:rsidRDefault="0060572A" w:rsidP="001C2679">
      <w:pPr>
        <w:spacing w:before="59"/>
      </w:pPr>
    </w:p>
    <w:p w:rsidR="0060572A" w:rsidRDefault="0060572A">
      <w:pPr>
        <w:spacing w:before="1" w:line="200" w:lineRule="exact"/>
        <w:sectPr w:rsidR="0060572A">
          <w:pgSz w:w="12240" w:h="15840"/>
          <w:pgMar w:top="1340" w:right="1200" w:bottom="280" w:left="1180" w:header="712" w:footer="1015" w:gutter="0"/>
          <w:cols w:space="720"/>
        </w:sectPr>
      </w:pPr>
    </w:p>
    <w:p w:rsidR="0060572A" w:rsidRDefault="0060572A">
      <w:pPr>
        <w:spacing w:line="200" w:lineRule="exact"/>
      </w:pPr>
    </w:p>
    <w:p w:rsidR="0060572A" w:rsidRDefault="0060572A">
      <w:pPr>
        <w:spacing w:before="17" w:line="240" w:lineRule="exact"/>
        <w:rPr>
          <w:sz w:val="24"/>
          <w:szCs w:val="24"/>
        </w:rPr>
      </w:pPr>
    </w:p>
    <w:p w:rsidR="0060572A" w:rsidRDefault="0076545C">
      <w:pPr>
        <w:spacing w:line="260" w:lineRule="exact"/>
        <w:ind w:left="260" w:right="-56"/>
        <w:rPr>
          <w:sz w:val="24"/>
          <w:szCs w:val="24"/>
        </w:rPr>
      </w:pPr>
      <w:r>
        <w:rPr>
          <w:position w:val="-1"/>
          <w:sz w:val="24"/>
          <w:szCs w:val="24"/>
        </w:rPr>
        <w:t>E</w:t>
      </w:r>
      <w:r>
        <w:rPr>
          <w:spacing w:val="-3"/>
          <w:position w:val="-1"/>
          <w:sz w:val="24"/>
          <w:szCs w:val="24"/>
        </w:rPr>
        <w:t>x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la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f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e</w:t>
      </w:r>
      <w:r>
        <w:rPr>
          <w:position w:val="-1"/>
          <w:sz w:val="24"/>
          <w:szCs w:val="24"/>
        </w:rPr>
        <w:t>x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le:</w:t>
      </w:r>
    </w:p>
    <w:p w:rsidR="0060572A" w:rsidRDefault="0076545C">
      <w:pPr>
        <w:spacing w:before="33"/>
        <w:sectPr w:rsidR="0060572A">
          <w:type w:val="continuous"/>
          <w:pgSz w:w="12240" w:h="15840"/>
          <w:pgMar w:top="1340" w:right="1200" w:bottom="280" w:left="1180" w:header="720" w:footer="720" w:gutter="0"/>
          <w:cols w:num="2" w:space="720" w:equalWidth="0">
            <w:col w:w="2974" w:space="918"/>
            <w:col w:w="5968"/>
          </w:cols>
        </w:sectPr>
      </w:pPr>
      <w:r>
        <w:br w:type="column"/>
      </w:r>
      <w:r>
        <w:rPr>
          <w:b/>
          <w:spacing w:val="3"/>
        </w:rPr>
        <w:lastRenderedPageBreak/>
        <w:t>F</w:t>
      </w:r>
      <w:r>
        <w:rPr>
          <w:b/>
        </w:rPr>
        <w:t>i</w:t>
      </w:r>
      <w:r>
        <w:rPr>
          <w:b/>
          <w:spacing w:val="-1"/>
        </w:rPr>
        <w:t>g</w:t>
      </w:r>
      <w:r>
        <w:rPr>
          <w:b/>
          <w:spacing w:val="2"/>
        </w:rPr>
        <w:t>u</w:t>
      </w:r>
      <w:r>
        <w:rPr>
          <w:b/>
        </w:rPr>
        <w:t>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2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  <w:spacing w:val="1"/>
        </w:rPr>
        <w:t>E</w:t>
      </w:r>
      <w:r>
        <w:rPr>
          <w:b/>
          <w:spacing w:val="-4"/>
        </w:rPr>
        <w:t>x</w:t>
      </w:r>
      <w:r>
        <w:rPr>
          <w:b/>
          <w:spacing w:val="-1"/>
        </w:rPr>
        <w:t>a</w:t>
      </w:r>
      <w:r>
        <w:rPr>
          <w:b/>
          <w:spacing w:val="4"/>
        </w:rPr>
        <w:t>m</w:t>
      </w:r>
      <w:r>
        <w:rPr>
          <w:b/>
          <w:spacing w:val="-3"/>
        </w:rPr>
        <w:t>p</w:t>
      </w:r>
      <w:r>
        <w:rPr>
          <w:b/>
        </w:rPr>
        <w:t>le</w:t>
      </w:r>
      <w:r>
        <w:rPr>
          <w:b/>
          <w:spacing w:val="-8"/>
        </w:rPr>
        <w:t xml:space="preserve"> </w:t>
      </w:r>
      <w:r>
        <w:rPr>
          <w:b/>
        </w:rPr>
        <w:t>i</w:t>
      </w:r>
      <w:r>
        <w:rPr>
          <w:b/>
          <w:spacing w:val="4"/>
        </w:rPr>
        <w:t>n</w:t>
      </w:r>
      <w:r>
        <w:rPr>
          <w:b/>
          <w:spacing w:val="-3"/>
        </w:rPr>
        <w:t>p</w:t>
      </w:r>
      <w:r>
        <w:rPr>
          <w:b/>
          <w:spacing w:val="2"/>
        </w:rPr>
        <w:t>u</w:t>
      </w:r>
      <w:r>
        <w:rPr>
          <w:b/>
        </w:rPr>
        <w:t>t</w:t>
      </w:r>
    </w:p>
    <w:p w:rsidR="0060572A" w:rsidRDefault="0060572A">
      <w:pPr>
        <w:spacing w:before="9" w:line="220" w:lineRule="exact"/>
        <w:rPr>
          <w:sz w:val="22"/>
          <w:szCs w:val="22"/>
        </w:rPr>
      </w:pPr>
    </w:p>
    <w:p w:rsidR="0060572A" w:rsidRDefault="0076545C">
      <w:pPr>
        <w:spacing w:before="15"/>
        <w:ind w:left="6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tes</w:t>
      </w:r>
      <w:proofErr w:type="gramEnd"/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>
        <w:rPr>
          <w:spacing w:val="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in</w:t>
      </w:r>
      <w:r>
        <w:rPr>
          <w:spacing w:val="3"/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s</w:t>
      </w:r>
      <w:r>
        <w:rPr>
          <w:sz w:val="24"/>
          <w:szCs w:val="24"/>
        </w:rPr>
        <w:t>/</w:t>
      </w:r>
      <w:r>
        <w:rPr>
          <w:spacing w:val="-2"/>
          <w:sz w:val="24"/>
          <w:szCs w:val="24"/>
        </w:rPr>
        <w:t>s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: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 xml:space="preserve">irst, </w:t>
      </w:r>
      <w:proofErr w:type="spellStart"/>
      <w:r>
        <w:rPr>
          <w:spacing w:val="-2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proofErr w:type="spellStart"/>
      <w:r>
        <w:rPr>
          <w:spacing w:val="2"/>
          <w:sz w:val="24"/>
          <w:szCs w:val="24"/>
        </w:rPr>
        <w:t>b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</w:p>
    <w:p w:rsidR="0060572A" w:rsidRDefault="0076545C">
      <w:pPr>
        <w:spacing w:before="42"/>
        <w:ind w:left="6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3"/>
          <w:sz w:val="24"/>
          <w:szCs w:val="24"/>
        </w:rPr>
        <w:t>P</w:t>
      </w:r>
      <w:r>
        <w:rPr>
          <w:spacing w:val="-1"/>
          <w:sz w:val="24"/>
          <w:szCs w:val="24"/>
        </w:rPr>
        <w:t>(</w:t>
      </w:r>
      <w:proofErr w:type="gramEnd"/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hirst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tes)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.</w:t>
      </w:r>
      <w:r>
        <w:rPr>
          <w:spacing w:val="2"/>
          <w:sz w:val="24"/>
          <w:szCs w:val="24"/>
        </w:rPr>
        <w:t>6</w:t>
      </w:r>
      <w:r>
        <w:rPr>
          <w:sz w:val="24"/>
          <w:szCs w:val="24"/>
        </w:rPr>
        <w:t>,</w:t>
      </w:r>
      <w:r>
        <w:rPr>
          <w:spacing w:val="-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P</w:t>
      </w:r>
      <w:r>
        <w:rPr>
          <w:spacing w:val="1"/>
          <w:sz w:val="24"/>
          <w:szCs w:val="24"/>
        </w:rPr>
        <w:t>(</w:t>
      </w:r>
      <w:proofErr w:type="spellStart"/>
      <w:r>
        <w:rPr>
          <w:spacing w:val="-3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</w:t>
      </w:r>
      <w:proofErr w:type="spellEnd"/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|</w:t>
      </w:r>
      <w:r>
        <w:rPr>
          <w:spacing w:val="-7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¬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ia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)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3</w:t>
      </w:r>
    </w:p>
    <w:p w:rsidR="0060572A" w:rsidRDefault="0076545C">
      <w:pPr>
        <w:spacing w:before="39"/>
        <w:ind w:left="6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proofErr w:type="gramStart"/>
      <w:r>
        <w:rPr>
          <w:spacing w:val="-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re</w:t>
      </w:r>
      <w:proofErr w:type="gramEnd"/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ts </w:t>
      </w:r>
      <w:r>
        <w:rPr>
          <w:spacing w:val="-2"/>
          <w:sz w:val="24"/>
          <w:szCs w:val="24"/>
        </w:rPr>
        <w:t>f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ts</w:t>
      </w:r>
    </w:p>
    <w:p w:rsidR="0060572A" w:rsidRDefault="0076545C">
      <w:pPr>
        <w:spacing w:before="39"/>
        <w:ind w:left="620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 xml:space="preserve">   </w:t>
      </w:r>
      <w:r>
        <w:rPr>
          <w:spacing w:val="10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 xml:space="preserve">irst </w:t>
      </w:r>
      <w:r>
        <w:rPr>
          <w:spacing w:val="46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4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48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irs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 xml:space="preserve">, </w:t>
      </w:r>
      <w:r>
        <w:rPr>
          <w:spacing w:val="46"/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’t </w:t>
      </w:r>
      <w:r>
        <w:rPr>
          <w:spacing w:val="4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 xml:space="preserve">e </w:t>
      </w:r>
      <w:r>
        <w:rPr>
          <w:spacing w:val="47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l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ss</w:t>
      </w:r>
      <w:proofErr w:type="spellEnd"/>
      <w:r>
        <w:rPr>
          <w:sz w:val="24"/>
          <w:szCs w:val="24"/>
        </w:rPr>
        <w:t xml:space="preserve"> </w:t>
      </w:r>
      <w:r>
        <w:rPr>
          <w:spacing w:val="4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 xml:space="preserve">nd </w:t>
      </w:r>
      <w:r>
        <w:rPr>
          <w:spacing w:val="4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 xml:space="preserve">e </w:t>
      </w:r>
      <w:r>
        <w:rPr>
          <w:spacing w:val="4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’t </w:t>
      </w:r>
      <w:r>
        <w:rPr>
          <w:spacing w:val="4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w </w:t>
      </w:r>
      <w:r>
        <w:rPr>
          <w:spacing w:val="4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 xml:space="preserve">t </w:t>
      </w:r>
      <w:r>
        <w:rPr>
          <w:spacing w:val="4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</w:p>
    <w:p w:rsidR="0060572A" w:rsidRDefault="0076545C">
      <w:pPr>
        <w:spacing w:before="42"/>
        <w:ind w:left="980"/>
        <w:rPr>
          <w:sz w:val="24"/>
          <w:szCs w:val="24"/>
        </w:rPr>
      </w:pPr>
      <w:proofErr w:type="spellStart"/>
      <w:proofErr w:type="gramStart"/>
      <w:r>
        <w:rPr>
          <w:spacing w:val="2"/>
          <w:sz w:val="24"/>
          <w:szCs w:val="24"/>
        </w:rPr>
        <w:t>b</w:t>
      </w:r>
      <w:r>
        <w:rPr>
          <w:spacing w:val="-2"/>
          <w:sz w:val="24"/>
          <w:szCs w:val="24"/>
        </w:rPr>
        <w:t>l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is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on</w:t>
      </w:r>
      <w:proofErr w:type="spellEnd"/>
      <w:proofErr w:type="gramEnd"/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2" w:line="240" w:lineRule="exact"/>
        <w:rPr>
          <w:sz w:val="24"/>
          <w:szCs w:val="24"/>
        </w:rPr>
      </w:pPr>
    </w:p>
    <w:p w:rsidR="0060572A" w:rsidRDefault="0076545C">
      <w:pPr>
        <w:ind w:left="260"/>
        <w:rPr>
          <w:sz w:val="30"/>
          <w:szCs w:val="30"/>
        </w:rPr>
      </w:pPr>
      <w:r>
        <w:rPr>
          <w:b/>
          <w:spacing w:val="2"/>
          <w:sz w:val="30"/>
          <w:szCs w:val="30"/>
        </w:rPr>
        <w:t>N</w:t>
      </w:r>
      <w:r>
        <w:rPr>
          <w:b/>
          <w:spacing w:val="1"/>
          <w:sz w:val="30"/>
          <w:szCs w:val="30"/>
        </w:rPr>
        <w:t>o</w:t>
      </w:r>
      <w:r>
        <w:rPr>
          <w:b/>
          <w:spacing w:val="-2"/>
          <w:sz w:val="30"/>
          <w:szCs w:val="30"/>
        </w:rPr>
        <w:t>t</w:t>
      </w:r>
      <w:r>
        <w:rPr>
          <w:b/>
          <w:spacing w:val="1"/>
          <w:sz w:val="30"/>
          <w:szCs w:val="30"/>
        </w:rPr>
        <w:t>es</w:t>
      </w:r>
      <w:r>
        <w:rPr>
          <w:b/>
          <w:sz w:val="30"/>
          <w:szCs w:val="30"/>
        </w:rPr>
        <w:t>:</w:t>
      </w:r>
    </w:p>
    <w:p w:rsidR="0060572A" w:rsidRDefault="0060572A">
      <w:pPr>
        <w:spacing w:before="3" w:line="240" w:lineRule="exact"/>
        <w:rPr>
          <w:sz w:val="24"/>
          <w:szCs w:val="24"/>
        </w:rPr>
      </w:pPr>
    </w:p>
    <w:p w:rsidR="0060572A" w:rsidRDefault="0076545C">
      <w:pPr>
        <w:tabs>
          <w:tab w:val="left" w:pos="620"/>
        </w:tabs>
        <w:spacing w:line="272" w:lineRule="auto"/>
        <w:ind w:left="620" w:right="187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lastRenderedPageBreak/>
        <w:t></w:t>
      </w:r>
      <w:r>
        <w:rPr>
          <w:sz w:val="30"/>
          <w:szCs w:val="30"/>
        </w:rPr>
        <w:tab/>
      </w:r>
      <w:proofErr w:type="gramStart"/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proofErr w:type="gramEnd"/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me</w:t>
      </w:r>
      <w:r>
        <w:rPr>
          <w:spacing w:val="28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29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8"/>
          <w:sz w:val="30"/>
          <w:szCs w:val="30"/>
        </w:rPr>
        <w:t xml:space="preserve"> </w:t>
      </w:r>
      <w:r>
        <w:rPr>
          <w:sz w:val="30"/>
          <w:szCs w:val="30"/>
        </w:rPr>
        <w:t>input</w:t>
      </w:r>
      <w:r>
        <w:rPr>
          <w:spacing w:val="3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3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2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y</w:t>
      </w:r>
      <w:r>
        <w:rPr>
          <w:spacing w:val="2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2"/>
          <w:sz w:val="30"/>
          <w:szCs w:val="30"/>
        </w:rPr>
        <w:t xml:space="preserve"> </w:t>
      </w:r>
      <w:r>
        <w:rPr>
          <w:sz w:val="30"/>
          <w:szCs w:val="30"/>
        </w:rPr>
        <w:t>i.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2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de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 in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ec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ma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.</w:t>
      </w:r>
    </w:p>
    <w:p w:rsidR="0060572A" w:rsidRDefault="0076545C">
      <w:pPr>
        <w:tabs>
          <w:tab w:val="left" w:pos="620"/>
        </w:tabs>
        <w:spacing w:before="6" w:line="272" w:lineRule="auto"/>
        <w:ind w:left="620" w:right="197" w:hanging="360"/>
        <w:rPr>
          <w:sz w:val="30"/>
          <w:szCs w:val="30"/>
        </w:rPr>
        <w:sectPr w:rsidR="0060572A">
          <w:type w:val="continuous"/>
          <w:pgSz w:w="12240" w:h="15840"/>
          <w:pgMar w:top="1340" w:right="1200" w:bottom="280" w:left="1180" w:header="720" w:footer="720" w:gutter="0"/>
          <w:cols w:space="720"/>
        </w:sect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2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, </w:t>
      </w:r>
      <w:r>
        <w:rPr>
          <w:spacing w:val="24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2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 xml:space="preserve">, 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 xml:space="preserve">e </w:t>
      </w:r>
      <w:r>
        <w:rPr>
          <w:spacing w:val="2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 xml:space="preserve">e </w:t>
      </w:r>
      <w:r>
        <w:rPr>
          <w:spacing w:val="2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t </w:t>
      </w:r>
      <w:r>
        <w:rPr>
          <w:spacing w:val="2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2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e </w:t>
      </w:r>
      <w:r>
        <w:rPr>
          <w:spacing w:val="26"/>
          <w:sz w:val="30"/>
          <w:szCs w:val="30"/>
        </w:rPr>
        <w:t xml:space="preserve"> </w:t>
      </w:r>
      <w:r>
        <w:rPr>
          <w:sz w:val="30"/>
          <w:szCs w:val="30"/>
        </w:rPr>
        <w:t xml:space="preserve">test </w:t>
      </w:r>
      <w:r>
        <w:rPr>
          <w:spacing w:val="2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lt 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lab</w:t>
      </w:r>
      <w:r>
        <w:rPr>
          <w:spacing w:val="-2"/>
          <w:sz w:val="30"/>
          <w:szCs w:val="30"/>
        </w:rPr>
        <w:t>l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ru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1"/>
          <w:sz w:val="30"/>
          <w:szCs w:val="30"/>
        </w:rPr>
        <w:t>fa</w:t>
      </w:r>
      <w:r>
        <w:rPr>
          <w:sz w:val="30"/>
          <w:szCs w:val="30"/>
        </w:rPr>
        <w:t>ls</w:t>
      </w:r>
      <w:r>
        <w:rPr>
          <w:spacing w:val="-2"/>
          <w:sz w:val="30"/>
          <w:szCs w:val="30"/>
        </w:rPr>
        <w:t>e</w:t>
      </w:r>
      <w:r>
        <w:rPr>
          <w:sz w:val="30"/>
          <w:szCs w:val="30"/>
        </w:rPr>
        <w:t>.</w:t>
      </w:r>
    </w:p>
    <w:p w:rsidR="0060572A" w:rsidRDefault="0060572A">
      <w:pPr>
        <w:spacing w:before="11" w:line="220" w:lineRule="exact"/>
        <w:rPr>
          <w:sz w:val="22"/>
          <w:szCs w:val="22"/>
        </w:rPr>
      </w:pPr>
    </w:p>
    <w:p w:rsidR="0060572A" w:rsidRDefault="0076545C">
      <w:pPr>
        <w:tabs>
          <w:tab w:val="left" w:pos="620"/>
        </w:tabs>
        <w:spacing w:before="4" w:line="272" w:lineRule="auto"/>
        <w:ind w:left="620" w:right="198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3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k</w:t>
      </w:r>
      <w:r>
        <w:rPr>
          <w:sz w:val="30"/>
          <w:szCs w:val="30"/>
        </w:rPr>
        <w:t>e</w:t>
      </w:r>
      <w:proofErr w:type="gramEnd"/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s</w:t>
      </w:r>
      <w:r>
        <w:rPr>
          <w:spacing w:val="1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as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me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t,</w:t>
      </w:r>
      <w:r>
        <w:rPr>
          <w:spacing w:val="1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1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10"/>
          <w:sz w:val="30"/>
          <w:szCs w:val="30"/>
        </w:rPr>
        <w:t xml:space="preserve"> </w:t>
      </w:r>
      <w:proofErr w:type="spellStart"/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proofErr w:type="spellEnd"/>
      <w:r>
        <w:rPr>
          <w:spacing w:val="9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nc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ion</w:t>
      </w:r>
      <w:r>
        <w:rPr>
          <w:spacing w:val="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1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1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d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ts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ich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li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</w:p>
    <w:p w:rsidR="0060572A" w:rsidRDefault="0076545C">
      <w:pPr>
        <w:tabs>
          <w:tab w:val="left" w:pos="620"/>
        </w:tabs>
        <w:spacing w:before="6" w:line="272" w:lineRule="auto"/>
        <w:ind w:left="620" w:right="184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proofErr w:type="gramEnd"/>
      <w:r>
        <w:rPr>
          <w:spacing w:val="1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8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ts,</w:t>
      </w:r>
      <w:r>
        <w:rPr>
          <w:spacing w:val="1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9"/>
          <w:sz w:val="30"/>
          <w:szCs w:val="30"/>
        </w:rPr>
        <w:t xml:space="preserve"> </w:t>
      </w:r>
      <w:r>
        <w:rPr>
          <w:sz w:val="30"/>
          <w:szCs w:val="30"/>
        </w:rPr>
        <w:t>mo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1</w:t>
      </w:r>
      <w:r>
        <w:rPr>
          <w:sz w:val="30"/>
          <w:szCs w:val="30"/>
        </w:rPr>
        <w:t>0</w:t>
      </w:r>
      <w:r>
        <w:rPr>
          <w:spacing w:val="1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9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os</w:t>
      </w:r>
      <w:r>
        <w:rPr>
          <w:sz w:val="30"/>
          <w:szCs w:val="30"/>
        </w:rPr>
        <w:t>t</w:t>
      </w:r>
      <w:r>
        <w:rPr>
          <w:spacing w:val="1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 xml:space="preserve">10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/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</w:t>
      </w:r>
      <w:r>
        <w:rPr>
          <w:sz w:val="30"/>
          <w:szCs w:val="30"/>
        </w:rPr>
        <w:t>ms p</w:t>
      </w:r>
      <w:r>
        <w:rPr>
          <w:spacing w:val="2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</w:p>
    <w:p w:rsidR="0060572A" w:rsidRDefault="0076545C">
      <w:pPr>
        <w:spacing w:before="8"/>
        <w:ind w:left="260" w:right="4000"/>
        <w:jc w:val="both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proofErr w:type="gramEnd"/>
      <w:r>
        <w:rPr>
          <w:spacing w:val="1"/>
          <w:sz w:val="30"/>
          <w:szCs w:val="30"/>
        </w:rPr>
        <w:t xml:space="preserve"> co</w:t>
      </w:r>
      <w:r>
        <w:rPr>
          <w:sz w:val="30"/>
          <w:szCs w:val="30"/>
        </w:rPr>
        <w:t>m</w:t>
      </w:r>
      <w:r>
        <w:rPr>
          <w:spacing w:val="-1"/>
          <w:sz w:val="30"/>
          <w:szCs w:val="30"/>
        </w:rPr>
        <w:t>ma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ine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the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>
        <w:rPr>
          <w:spacing w:val="7"/>
          <w:sz w:val="30"/>
          <w:szCs w:val="30"/>
        </w:rPr>
        <w:t>e</w:t>
      </w:r>
      <w:r>
        <w:rPr>
          <w:sz w:val="30"/>
          <w:szCs w:val="30"/>
        </w:rPr>
        <w:t>:</w:t>
      </w:r>
    </w:p>
    <w:p w:rsidR="0060572A" w:rsidRDefault="0060572A">
      <w:pPr>
        <w:spacing w:before="9" w:line="240" w:lineRule="exact"/>
        <w:rPr>
          <w:sz w:val="24"/>
          <w:szCs w:val="24"/>
        </w:rPr>
      </w:pPr>
    </w:p>
    <w:p w:rsidR="0060572A" w:rsidRDefault="0076545C">
      <w:pPr>
        <w:ind w:left="2956"/>
        <w:rPr>
          <w:sz w:val="30"/>
          <w:szCs w:val="30"/>
        </w:rPr>
      </w:pPr>
      <w:proofErr w:type="gramStart"/>
      <w:r>
        <w:rPr>
          <w:i/>
          <w:spacing w:val="1"/>
          <w:sz w:val="30"/>
          <w:szCs w:val="30"/>
        </w:rPr>
        <w:t>py</w:t>
      </w:r>
      <w:r>
        <w:rPr>
          <w:i/>
          <w:spacing w:val="-2"/>
          <w:sz w:val="30"/>
          <w:szCs w:val="30"/>
        </w:rPr>
        <w:t>t</w:t>
      </w:r>
      <w:r>
        <w:rPr>
          <w:i/>
          <w:spacing w:val="1"/>
          <w:sz w:val="30"/>
          <w:szCs w:val="30"/>
        </w:rPr>
        <w:t>h</w:t>
      </w:r>
      <w:r>
        <w:rPr>
          <w:i/>
          <w:spacing w:val="-1"/>
          <w:sz w:val="30"/>
          <w:szCs w:val="30"/>
        </w:rPr>
        <w:t>o</w:t>
      </w:r>
      <w:r>
        <w:rPr>
          <w:i/>
          <w:sz w:val="30"/>
          <w:szCs w:val="30"/>
        </w:rPr>
        <w:t>n</w:t>
      </w:r>
      <w:proofErr w:type="gramEnd"/>
      <w:r>
        <w:rPr>
          <w:i/>
          <w:sz w:val="30"/>
          <w:szCs w:val="30"/>
        </w:rPr>
        <w:t xml:space="preserve"> </w:t>
      </w:r>
      <w:r>
        <w:rPr>
          <w:i/>
          <w:spacing w:val="-1"/>
          <w:sz w:val="30"/>
          <w:szCs w:val="30"/>
        </w:rPr>
        <w:t>b</w:t>
      </w:r>
      <w:r>
        <w:rPr>
          <w:i/>
          <w:spacing w:val="1"/>
          <w:sz w:val="30"/>
          <w:szCs w:val="30"/>
        </w:rPr>
        <w:t>a</w:t>
      </w:r>
      <w:r>
        <w:rPr>
          <w:i/>
          <w:spacing w:val="-1"/>
          <w:sz w:val="30"/>
          <w:szCs w:val="30"/>
        </w:rPr>
        <w:t>y</w:t>
      </w:r>
      <w:r>
        <w:rPr>
          <w:i/>
          <w:spacing w:val="1"/>
          <w:sz w:val="30"/>
          <w:szCs w:val="30"/>
        </w:rPr>
        <w:t>e</w:t>
      </w:r>
      <w:r>
        <w:rPr>
          <w:i/>
          <w:spacing w:val="-1"/>
          <w:sz w:val="30"/>
          <w:szCs w:val="30"/>
        </w:rPr>
        <w:t>s</w:t>
      </w:r>
      <w:r>
        <w:rPr>
          <w:i/>
          <w:spacing w:val="1"/>
          <w:sz w:val="30"/>
          <w:szCs w:val="30"/>
        </w:rPr>
        <w:t>.</w:t>
      </w:r>
      <w:r>
        <w:rPr>
          <w:i/>
          <w:spacing w:val="-1"/>
          <w:sz w:val="30"/>
          <w:szCs w:val="30"/>
        </w:rPr>
        <w:t>p</w:t>
      </w:r>
      <w:r>
        <w:rPr>
          <w:i/>
          <w:sz w:val="30"/>
          <w:szCs w:val="30"/>
        </w:rPr>
        <w:t>y</w:t>
      </w:r>
      <w:r>
        <w:rPr>
          <w:i/>
          <w:spacing w:val="3"/>
          <w:sz w:val="30"/>
          <w:szCs w:val="30"/>
        </w:rPr>
        <w:t xml:space="preserve"> </w:t>
      </w:r>
      <w:r>
        <w:rPr>
          <w:i/>
          <w:spacing w:val="1"/>
          <w:sz w:val="30"/>
          <w:szCs w:val="30"/>
        </w:rPr>
        <w:t>–</w:t>
      </w:r>
      <w:proofErr w:type="spellStart"/>
      <w:r>
        <w:rPr>
          <w:i/>
          <w:sz w:val="30"/>
          <w:szCs w:val="30"/>
        </w:rPr>
        <w:t>i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pacing w:val="-2"/>
          <w:sz w:val="30"/>
          <w:szCs w:val="30"/>
        </w:rPr>
        <w:t>i</w:t>
      </w:r>
      <w:r>
        <w:rPr>
          <w:i/>
          <w:spacing w:val="1"/>
          <w:sz w:val="30"/>
          <w:szCs w:val="30"/>
        </w:rPr>
        <w:t>np</w:t>
      </w:r>
      <w:r>
        <w:rPr>
          <w:i/>
          <w:spacing w:val="-1"/>
          <w:sz w:val="30"/>
          <w:szCs w:val="30"/>
        </w:rPr>
        <w:t>u</w:t>
      </w:r>
      <w:r>
        <w:rPr>
          <w:i/>
          <w:sz w:val="30"/>
          <w:szCs w:val="30"/>
        </w:rPr>
        <w:t>t</w:t>
      </w:r>
      <w:r>
        <w:rPr>
          <w:i/>
          <w:spacing w:val="1"/>
          <w:sz w:val="30"/>
          <w:szCs w:val="30"/>
        </w:rPr>
        <w:t>f</w:t>
      </w:r>
      <w:r>
        <w:rPr>
          <w:i/>
          <w:spacing w:val="-2"/>
          <w:sz w:val="30"/>
          <w:szCs w:val="30"/>
        </w:rPr>
        <w:t>i</w:t>
      </w:r>
      <w:r>
        <w:rPr>
          <w:i/>
          <w:sz w:val="30"/>
          <w:szCs w:val="30"/>
        </w:rPr>
        <w:t>lena</w:t>
      </w:r>
      <w:r>
        <w:rPr>
          <w:i/>
          <w:spacing w:val="1"/>
          <w:sz w:val="30"/>
          <w:szCs w:val="30"/>
        </w:rPr>
        <w:t>m</w:t>
      </w:r>
      <w:r>
        <w:rPr>
          <w:i/>
          <w:sz w:val="30"/>
          <w:szCs w:val="30"/>
        </w:rPr>
        <w:t>e</w:t>
      </w:r>
      <w:proofErr w:type="spellEnd"/>
    </w:p>
    <w:p w:rsidR="0060572A" w:rsidRDefault="0060572A">
      <w:pPr>
        <w:spacing w:before="1" w:line="180" w:lineRule="exact"/>
        <w:rPr>
          <w:sz w:val="19"/>
          <w:szCs w:val="19"/>
        </w:rPr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76545C">
      <w:pPr>
        <w:ind w:left="260" w:right="7760"/>
        <w:jc w:val="both"/>
        <w:rPr>
          <w:sz w:val="40"/>
          <w:szCs w:val="40"/>
        </w:rPr>
      </w:pPr>
      <w:r>
        <w:rPr>
          <w:b/>
          <w:spacing w:val="1"/>
          <w:sz w:val="40"/>
          <w:szCs w:val="40"/>
        </w:rPr>
        <w:t>3</w:t>
      </w:r>
      <w:r>
        <w:rPr>
          <w:b/>
          <w:sz w:val="40"/>
          <w:szCs w:val="40"/>
        </w:rPr>
        <w:t>.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pacing w:val="-2"/>
          <w:sz w:val="40"/>
          <w:szCs w:val="40"/>
        </w:rPr>
        <w:t>O</w:t>
      </w:r>
      <w:r>
        <w:rPr>
          <w:b/>
          <w:sz w:val="40"/>
          <w:szCs w:val="40"/>
        </w:rPr>
        <w:t>u</w:t>
      </w:r>
      <w:r>
        <w:rPr>
          <w:b/>
          <w:spacing w:val="1"/>
          <w:sz w:val="40"/>
          <w:szCs w:val="40"/>
        </w:rPr>
        <w:t>t</w:t>
      </w:r>
      <w:r>
        <w:rPr>
          <w:b/>
          <w:sz w:val="40"/>
          <w:szCs w:val="40"/>
        </w:rPr>
        <w:t>pu</w:t>
      </w:r>
      <w:r>
        <w:rPr>
          <w:b/>
          <w:spacing w:val="2"/>
          <w:sz w:val="40"/>
          <w:szCs w:val="40"/>
        </w:rPr>
        <w:t>t</w:t>
      </w:r>
      <w:r>
        <w:rPr>
          <w:b/>
          <w:sz w:val="40"/>
          <w:szCs w:val="40"/>
        </w:rPr>
        <w:t>:</w:t>
      </w:r>
    </w:p>
    <w:p w:rsidR="0060572A" w:rsidRDefault="0060572A">
      <w:pPr>
        <w:spacing w:before="20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5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we</w:t>
      </w:r>
      <w:r>
        <w:rPr>
          <w:spacing w:val="-4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lo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g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s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1"/>
          <w:sz w:val="30"/>
          <w:szCs w:val="30"/>
        </w:rPr>
        <w:t>pa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ien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Yo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tput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th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nu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be</w:t>
      </w:r>
      <w:r>
        <w:rPr>
          <w:sz w:val="30"/>
          <w:szCs w:val="30"/>
        </w:rPr>
        <w:t>r,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for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.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.</w:t>
      </w:r>
      <w:r>
        <w:rPr>
          <w:spacing w:val="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“</w:t>
      </w:r>
      <w:r>
        <w:rPr>
          <w:spacing w:val="-1"/>
          <w:sz w:val="30"/>
          <w:szCs w:val="30"/>
        </w:rPr>
        <w:t>Pa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2"/>
          <w:sz w:val="30"/>
          <w:szCs w:val="30"/>
        </w:rPr>
        <w:t>t</w:t>
      </w:r>
      <w:r>
        <w:rPr>
          <w:spacing w:val="-2"/>
          <w:sz w:val="30"/>
          <w:szCs w:val="30"/>
        </w:rPr>
        <w:t>-</w:t>
      </w:r>
      <w:r>
        <w:rPr>
          <w:spacing w:val="1"/>
          <w:sz w:val="30"/>
          <w:szCs w:val="30"/>
        </w:rPr>
        <w:t>1</w:t>
      </w:r>
      <w:r>
        <w:rPr>
          <w:spacing w:val="-2"/>
          <w:sz w:val="30"/>
          <w:szCs w:val="30"/>
        </w:rPr>
        <w:t>:</w:t>
      </w:r>
      <w:r>
        <w:rPr>
          <w:sz w:val="30"/>
          <w:szCs w:val="30"/>
        </w:rPr>
        <w:t xml:space="preserve">” </w:t>
      </w:r>
      <w:r>
        <w:rPr>
          <w:spacing w:val="-2"/>
          <w:sz w:val="30"/>
          <w:szCs w:val="30"/>
        </w:rPr>
        <w:t>(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with</w:t>
      </w:r>
      <w:r>
        <w:rPr>
          <w:spacing w:val="1"/>
          <w:sz w:val="30"/>
          <w:szCs w:val="30"/>
        </w:rPr>
        <w:t xml:space="preserve"> 1</w:t>
      </w:r>
      <w:r>
        <w:rPr>
          <w:spacing w:val="-4"/>
          <w:sz w:val="30"/>
          <w:szCs w:val="30"/>
        </w:rPr>
        <w:t>)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1"/>
          <w:sz w:val="30"/>
          <w:szCs w:val="30"/>
        </w:rPr>
        <w:t>sh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3 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pe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t.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 l</w:t>
      </w:r>
      <w:r>
        <w:rPr>
          <w:spacing w:val="-1"/>
          <w:sz w:val="30"/>
          <w:szCs w:val="30"/>
        </w:rPr>
        <w:t>in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an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wer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o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o</w:t>
      </w:r>
      <w:r>
        <w:rPr>
          <w:spacing w:val="4"/>
          <w:sz w:val="30"/>
          <w:szCs w:val="30"/>
        </w:rPr>
        <w:t>w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 f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na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1"/>
          <w:sz w:val="30"/>
          <w:szCs w:val="30"/>
        </w:rPr>
        <w:t xml:space="preserve"> “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.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x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”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then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tput f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na</w:t>
      </w:r>
      <w:r>
        <w:rPr>
          <w:sz w:val="30"/>
          <w:szCs w:val="30"/>
        </w:rPr>
        <w:t>me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 inp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fi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u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“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c_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.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x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”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7" w:line="200" w:lineRule="exact"/>
      </w:pPr>
    </w:p>
    <w:p w:rsidR="0060572A" w:rsidRDefault="0076545C">
      <w:pPr>
        <w:ind w:left="260" w:right="7746"/>
        <w:jc w:val="both"/>
        <w:rPr>
          <w:sz w:val="36"/>
          <w:szCs w:val="36"/>
        </w:rPr>
      </w:pPr>
      <w:r>
        <w:rPr>
          <w:b/>
          <w:sz w:val="36"/>
          <w:szCs w:val="36"/>
        </w:rPr>
        <w:t>Q</w:t>
      </w:r>
      <w:r>
        <w:rPr>
          <w:b/>
          <w:spacing w:val="2"/>
          <w:sz w:val="36"/>
          <w:szCs w:val="36"/>
        </w:rPr>
        <w:t>u</w:t>
      </w:r>
      <w:r>
        <w:rPr>
          <w:b/>
          <w:spacing w:val="-1"/>
          <w:sz w:val="36"/>
          <w:szCs w:val="36"/>
        </w:rPr>
        <w:t>e</w:t>
      </w:r>
      <w:r>
        <w:rPr>
          <w:b/>
          <w:sz w:val="36"/>
          <w:szCs w:val="36"/>
        </w:rPr>
        <w:t>s</w:t>
      </w:r>
      <w:r>
        <w:rPr>
          <w:b/>
          <w:spacing w:val="1"/>
          <w:sz w:val="36"/>
          <w:szCs w:val="36"/>
        </w:rPr>
        <w:t>t</w:t>
      </w:r>
      <w:r>
        <w:rPr>
          <w:b/>
          <w:spacing w:val="-2"/>
          <w:sz w:val="36"/>
          <w:szCs w:val="36"/>
        </w:rPr>
        <w:t>i</w:t>
      </w:r>
      <w:r>
        <w:rPr>
          <w:b/>
          <w:sz w:val="36"/>
          <w:szCs w:val="36"/>
        </w:rPr>
        <w:t>on-1:</w:t>
      </w:r>
    </w:p>
    <w:p w:rsidR="0060572A" w:rsidRDefault="0076545C">
      <w:pPr>
        <w:spacing w:before="52" w:line="275" w:lineRule="auto"/>
        <w:ind w:left="260" w:right="185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ea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,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ty 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"/>
          <w:sz w:val="30"/>
          <w:szCs w:val="30"/>
        </w:rPr>
        <w:t xml:space="preserve"> pa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ient</w:t>
      </w:r>
      <w:r>
        <w:rPr>
          <w:spacing w:val="1"/>
          <w:sz w:val="30"/>
          <w:szCs w:val="30"/>
        </w:rPr>
        <w:t xml:space="preserve"> 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pacing w:val="-3"/>
          <w:sz w:val="30"/>
          <w:szCs w:val="30"/>
        </w:rPr>
        <w:t>e</w:t>
      </w:r>
      <w:r>
        <w:rPr>
          <w:sz w:val="30"/>
          <w:szCs w:val="30"/>
        </w:rPr>
        <w:t>?</w:t>
      </w:r>
      <w:r>
        <w:rPr>
          <w:spacing w:val="36"/>
          <w:sz w:val="30"/>
          <w:szCs w:val="30"/>
        </w:rPr>
        <w:t xml:space="preserve"> </w:t>
      </w:r>
      <w:r>
        <w:rPr>
          <w:sz w:val="30"/>
          <w:szCs w:val="30"/>
        </w:rPr>
        <w:t>N</w:t>
      </w:r>
      <w:r>
        <w:rPr>
          <w:spacing w:val="-2"/>
          <w:sz w:val="30"/>
          <w:szCs w:val="30"/>
        </w:rPr>
        <w:t>o</w:t>
      </w:r>
      <w:r>
        <w:rPr>
          <w:sz w:val="30"/>
          <w:szCs w:val="30"/>
        </w:rPr>
        <w:t>te</w:t>
      </w:r>
      <w:r>
        <w:rPr>
          <w:spacing w:val="3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30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ient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ld</w:t>
      </w:r>
      <w:r>
        <w:rPr>
          <w:spacing w:val="3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34"/>
          <w:sz w:val="30"/>
          <w:szCs w:val="30"/>
        </w:rPr>
        <w:t xml:space="preserve"> </w:t>
      </w:r>
      <w:r>
        <w:rPr>
          <w:sz w:val="30"/>
          <w:szCs w:val="30"/>
        </w:rPr>
        <w:t>mo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3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z w:val="30"/>
          <w:szCs w:val="30"/>
        </w:rPr>
        <w:t>,</w:t>
      </w:r>
      <w:r>
        <w:rPr>
          <w:spacing w:val="3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o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sa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su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1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Al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u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so</w:t>
      </w:r>
      <w:r>
        <w:rPr>
          <w:sz w:val="30"/>
          <w:szCs w:val="30"/>
        </w:rPr>
        <w:t xml:space="preserve">me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 the lab tes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ns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lab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esu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l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sho</w:t>
      </w:r>
      <w:r>
        <w:rPr>
          <w:spacing w:val="9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ec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.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will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e a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na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as</w:t>
      </w:r>
      <w:r>
        <w:rPr>
          <w:spacing w:val="3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k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y</w:t>
      </w:r>
      <w:r>
        <w:rPr>
          <w:sz w:val="30"/>
          <w:szCs w:val="30"/>
        </w:rPr>
        <w:t>s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a </w:t>
      </w:r>
      <w:r>
        <w:rPr>
          <w:spacing w:val="1"/>
          <w:sz w:val="30"/>
          <w:szCs w:val="30"/>
        </w:rPr>
        <w:t>nu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i</w:t>
      </w:r>
      <w:r>
        <w:rPr>
          <w:spacing w:val="3"/>
          <w:sz w:val="30"/>
          <w:szCs w:val="30"/>
        </w:rPr>
        <w:t>f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ty</w:t>
      </w:r>
      <w:r>
        <w:rPr>
          <w:spacing w:val="-1"/>
          <w:sz w:val="30"/>
          <w:szCs w:val="30"/>
        </w:rPr>
        <w:t xml:space="preserve"> 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lu</w:t>
      </w:r>
      <w:r>
        <w:rPr>
          <w:spacing w:val="12"/>
          <w:sz w:val="30"/>
          <w:szCs w:val="30"/>
        </w:rPr>
        <w:t>e</w:t>
      </w:r>
      <w:r>
        <w:rPr>
          <w:sz w:val="30"/>
          <w:szCs w:val="30"/>
        </w:rPr>
        <w:t>.</w:t>
      </w:r>
    </w:p>
    <w:p w:rsidR="0060572A" w:rsidRDefault="0060572A">
      <w:pPr>
        <w:spacing w:before="4" w:line="200" w:lineRule="exact"/>
      </w:pPr>
    </w:p>
    <w:p w:rsidR="0060572A" w:rsidRDefault="0076545C">
      <w:pPr>
        <w:ind w:left="98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Pr</w:t>
      </w:r>
      <w:r>
        <w:rPr>
          <w:spacing w:val="1"/>
          <w:sz w:val="30"/>
          <w:szCs w:val="30"/>
        </w:rPr>
        <w:t>esen</w:t>
      </w:r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h 4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>it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ec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n</w:t>
      </w:r>
    </w:p>
    <w:p w:rsidR="0060572A" w:rsidRDefault="0076545C">
      <w:pPr>
        <w:tabs>
          <w:tab w:val="left" w:pos="1340"/>
        </w:tabs>
        <w:spacing w:before="50" w:line="274" w:lineRule="auto"/>
        <w:ind w:left="1340" w:right="194" w:hanging="360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proofErr w:type="gramEnd"/>
      <w:r>
        <w:rPr>
          <w:spacing w:val="1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k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w,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th</w:t>
      </w:r>
      <w:r>
        <w:rPr>
          <w:spacing w:val="4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1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ion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ies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o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rd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.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rd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 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>le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s is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fi</w:t>
      </w:r>
      <w:r>
        <w:rPr>
          <w:spacing w:val="2"/>
          <w:sz w:val="30"/>
          <w:szCs w:val="30"/>
        </w:rPr>
        <w:t>x</w:t>
      </w:r>
      <w:r>
        <w:rPr>
          <w:spacing w:val="-1"/>
          <w:sz w:val="30"/>
          <w:szCs w:val="30"/>
        </w:rPr>
        <w:t>ed</w:t>
      </w:r>
      <w:r>
        <w:rPr>
          <w:sz w:val="30"/>
          <w:szCs w:val="30"/>
        </w:rPr>
        <w:t>.</w:t>
      </w:r>
    </w:p>
    <w:p w:rsidR="0060572A" w:rsidRDefault="0060572A">
      <w:pPr>
        <w:spacing w:before="13" w:line="220" w:lineRule="exact"/>
        <w:rPr>
          <w:sz w:val="22"/>
          <w:szCs w:val="22"/>
        </w:rPr>
      </w:pPr>
    </w:p>
    <w:p w:rsidR="0060572A" w:rsidRDefault="0076545C">
      <w:pPr>
        <w:spacing w:before="13"/>
        <w:ind w:left="260" w:right="7746"/>
        <w:jc w:val="both"/>
        <w:rPr>
          <w:sz w:val="36"/>
          <w:szCs w:val="36"/>
        </w:rPr>
      </w:pPr>
      <w:r>
        <w:rPr>
          <w:b/>
          <w:sz w:val="36"/>
          <w:szCs w:val="36"/>
        </w:rPr>
        <w:t>Q</w:t>
      </w:r>
      <w:r>
        <w:rPr>
          <w:b/>
          <w:spacing w:val="2"/>
          <w:sz w:val="36"/>
          <w:szCs w:val="36"/>
        </w:rPr>
        <w:t>u</w:t>
      </w:r>
      <w:r>
        <w:rPr>
          <w:b/>
          <w:spacing w:val="-1"/>
          <w:sz w:val="36"/>
          <w:szCs w:val="36"/>
        </w:rPr>
        <w:t>e</w:t>
      </w:r>
      <w:r>
        <w:rPr>
          <w:b/>
          <w:sz w:val="36"/>
          <w:szCs w:val="36"/>
        </w:rPr>
        <w:t>s</w:t>
      </w:r>
      <w:r>
        <w:rPr>
          <w:b/>
          <w:spacing w:val="1"/>
          <w:sz w:val="36"/>
          <w:szCs w:val="36"/>
        </w:rPr>
        <w:t>t</w:t>
      </w:r>
      <w:r>
        <w:rPr>
          <w:b/>
          <w:spacing w:val="-2"/>
          <w:sz w:val="36"/>
          <w:szCs w:val="36"/>
        </w:rPr>
        <w:t>i</w:t>
      </w:r>
      <w:r>
        <w:rPr>
          <w:b/>
          <w:sz w:val="36"/>
          <w:szCs w:val="36"/>
        </w:rPr>
        <w:t>on-2:</w:t>
      </w:r>
    </w:p>
    <w:p w:rsidR="0060572A" w:rsidRDefault="0076545C">
      <w:pPr>
        <w:spacing w:before="50" w:line="276" w:lineRule="auto"/>
        <w:ind w:left="260" w:right="187"/>
        <w:jc w:val="both"/>
        <w:rPr>
          <w:sz w:val="30"/>
          <w:szCs w:val="30"/>
        </w:rPr>
      </w:pP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4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r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lab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36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r</w:t>
      </w:r>
      <w:r>
        <w:rPr>
          <w:spacing w:val="4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6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t,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gr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ld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rc</w:t>
      </w:r>
      <w:r>
        <w:rPr>
          <w:sz w:val="30"/>
          <w:szCs w:val="30"/>
        </w:rPr>
        <w:t>h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u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k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wn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 wou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od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i/>
          <w:sz w:val="30"/>
          <w:szCs w:val="30"/>
        </w:rPr>
        <w:t>maximum</w:t>
      </w:r>
      <w:r>
        <w:rPr>
          <w:i/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i/>
          <w:sz w:val="30"/>
          <w:szCs w:val="30"/>
        </w:rPr>
        <w:t>mi</w:t>
      </w:r>
      <w:r>
        <w:rPr>
          <w:i/>
          <w:spacing w:val="1"/>
          <w:sz w:val="30"/>
          <w:szCs w:val="30"/>
        </w:rPr>
        <w:t>n</w:t>
      </w:r>
      <w:r>
        <w:rPr>
          <w:i/>
          <w:spacing w:val="-2"/>
          <w:sz w:val="30"/>
          <w:szCs w:val="30"/>
        </w:rPr>
        <w:t>i</w:t>
      </w:r>
      <w:r>
        <w:rPr>
          <w:i/>
          <w:sz w:val="30"/>
          <w:szCs w:val="30"/>
        </w:rPr>
        <w:t>mum</w:t>
      </w:r>
      <w:r>
        <w:rPr>
          <w:i/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 inf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ma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ion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 xml:space="preserve">ld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lp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ien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,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c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ins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co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p</w:t>
      </w:r>
      <w:r>
        <w:rPr>
          <w:spacing w:val="1"/>
          <w:sz w:val="30"/>
          <w:szCs w:val="30"/>
        </w:rPr>
        <w:t>an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ec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"/>
          <w:sz w:val="30"/>
          <w:szCs w:val="30"/>
        </w:rPr>
        <w:t xml:space="preserve"> 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ther</w:t>
      </w:r>
      <w:r>
        <w:rPr>
          <w:spacing w:val="1"/>
          <w:sz w:val="30"/>
          <w:szCs w:val="30"/>
        </w:rPr>
        <w:t xml:space="preserve"> o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 f</w:t>
      </w:r>
      <w:r>
        <w:rPr>
          <w:spacing w:val="2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 tests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n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.</w:t>
      </w:r>
      <w:r>
        <w:rPr>
          <w:spacing w:val="1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ou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w</w:t>
      </w:r>
      <w:r>
        <w:rPr>
          <w:spacing w:val="-2"/>
          <w:sz w:val="30"/>
          <w:szCs w:val="30"/>
        </w:rPr>
        <w:t>il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 a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io</w:t>
      </w:r>
      <w:r>
        <w:rPr>
          <w:spacing w:val="1"/>
          <w:sz w:val="30"/>
          <w:szCs w:val="30"/>
        </w:rPr>
        <w:t>na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h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me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6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ke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s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>d a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2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-2"/>
          <w:sz w:val="30"/>
          <w:szCs w:val="30"/>
        </w:rPr>
        <w:t>i</w:t>
      </w:r>
      <w:r>
        <w:rPr>
          <w:spacing w:val="3"/>
          <w:sz w:val="30"/>
          <w:szCs w:val="30"/>
        </w:rPr>
        <w:t>f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mi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im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 ma</w:t>
      </w:r>
      <w:r>
        <w:rPr>
          <w:spacing w:val="1"/>
          <w:sz w:val="30"/>
          <w:szCs w:val="30"/>
        </w:rPr>
        <w:t>x</w:t>
      </w:r>
      <w:r>
        <w:rPr>
          <w:sz w:val="30"/>
          <w:szCs w:val="30"/>
        </w:rPr>
        <w:t>im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ie</w:t>
      </w:r>
      <w:r>
        <w:rPr>
          <w:sz w:val="30"/>
          <w:szCs w:val="30"/>
        </w:rPr>
        <w:t>s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 that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the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e.</w:t>
      </w:r>
    </w:p>
    <w:p w:rsidR="0060572A" w:rsidRDefault="0060572A">
      <w:pPr>
        <w:spacing w:before="3" w:line="200" w:lineRule="exact"/>
      </w:pPr>
    </w:p>
    <w:p w:rsidR="0060572A" w:rsidRDefault="0076545C">
      <w:pPr>
        <w:tabs>
          <w:tab w:val="left" w:pos="980"/>
        </w:tabs>
        <w:spacing w:line="272" w:lineRule="auto"/>
        <w:ind w:left="980" w:right="190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proofErr w:type="gramEnd"/>
      <w:r>
        <w:rPr>
          <w:spacing w:val="3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me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9"/>
          <w:sz w:val="30"/>
          <w:szCs w:val="30"/>
        </w:rPr>
        <w:t xml:space="preserve"> </w:t>
      </w:r>
      <w:r>
        <w:rPr>
          <w:spacing w:val="9"/>
          <w:sz w:val="30"/>
          <w:szCs w:val="30"/>
        </w:rPr>
        <w:t>Q</w:t>
      </w:r>
      <w:r>
        <w:rPr>
          <w:spacing w:val="-1"/>
          <w:sz w:val="30"/>
          <w:szCs w:val="30"/>
        </w:rPr>
        <w:t>-</w:t>
      </w:r>
      <w:r>
        <w:rPr>
          <w:sz w:val="30"/>
          <w:szCs w:val="30"/>
        </w:rPr>
        <w:t>1</w:t>
      </w:r>
      <w:r>
        <w:rPr>
          <w:spacing w:val="29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ich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ll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lab</w:t>
      </w:r>
      <w:r>
        <w:rPr>
          <w:sz w:val="30"/>
          <w:szCs w:val="30"/>
        </w:rPr>
        <w:t>le.</w:t>
      </w:r>
    </w:p>
    <w:p w:rsidR="0060572A" w:rsidRDefault="0076545C">
      <w:pPr>
        <w:spacing w:before="6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esen</w:t>
      </w:r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 xml:space="preserve">h 4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>it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ec</w:t>
      </w:r>
      <w:r>
        <w:rPr>
          <w:spacing w:val="4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16" w:line="200" w:lineRule="exact"/>
      </w:pPr>
    </w:p>
    <w:p w:rsidR="0060572A" w:rsidRDefault="0076545C">
      <w:pPr>
        <w:ind w:left="260" w:right="7746"/>
        <w:jc w:val="both"/>
        <w:rPr>
          <w:sz w:val="36"/>
          <w:szCs w:val="36"/>
        </w:rPr>
      </w:pPr>
      <w:r>
        <w:rPr>
          <w:b/>
          <w:sz w:val="36"/>
          <w:szCs w:val="36"/>
        </w:rPr>
        <w:t>Q</w:t>
      </w:r>
      <w:r>
        <w:rPr>
          <w:b/>
          <w:spacing w:val="2"/>
          <w:sz w:val="36"/>
          <w:szCs w:val="36"/>
        </w:rPr>
        <w:t>u</w:t>
      </w:r>
      <w:r>
        <w:rPr>
          <w:b/>
          <w:spacing w:val="-1"/>
          <w:sz w:val="36"/>
          <w:szCs w:val="36"/>
        </w:rPr>
        <w:t>e</w:t>
      </w:r>
      <w:r>
        <w:rPr>
          <w:b/>
          <w:sz w:val="36"/>
          <w:szCs w:val="36"/>
        </w:rPr>
        <w:t>s</w:t>
      </w:r>
      <w:r>
        <w:rPr>
          <w:b/>
          <w:spacing w:val="1"/>
          <w:sz w:val="36"/>
          <w:szCs w:val="36"/>
        </w:rPr>
        <w:t>t</w:t>
      </w:r>
      <w:r>
        <w:rPr>
          <w:b/>
          <w:spacing w:val="-2"/>
          <w:sz w:val="36"/>
          <w:szCs w:val="36"/>
        </w:rPr>
        <w:t>i</w:t>
      </w:r>
      <w:r>
        <w:rPr>
          <w:b/>
          <w:sz w:val="36"/>
          <w:szCs w:val="36"/>
        </w:rPr>
        <w:t>on-3:</w:t>
      </w:r>
    </w:p>
    <w:p w:rsidR="0060572A" w:rsidRDefault="0076545C">
      <w:pPr>
        <w:spacing w:before="50" w:line="276" w:lineRule="auto"/>
        <w:ind w:left="260" w:right="185"/>
        <w:jc w:val="both"/>
        <w:rPr>
          <w:sz w:val="30"/>
          <w:szCs w:val="30"/>
        </w:rPr>
      </w:pP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as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mi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 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b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lp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oc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ide </w:t>
      </w:r>
      <w:r>
        <w:rPr>
          <w:spacing w:val="2"/>
          <w:sz w:val="30"/>
          <w:szCs w:val="30"/>
        </w:rPr>
        <w:t>w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 to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ru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ex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no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do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70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7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6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6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7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(r</w:t>
      </w:r>
      <w:r>
        <w:rPr>
          <w:spacing w:val="1"/>
          <w:sz w:val="30"/>
          <w:szCs w:val="30"/>
        </w:rPr>
        <w:t>esu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t</w:t>
      </w:r>
      <w:r>
        <w:rPr>
          <w:spacing w:val="6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ther</w:t>
      </w:r>
      <w:r>
        <w:rPr>
          <w:spacing w:val="7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e</w:t>
      </w:r>
      <w:r>
        <w:rPr>
          <w:spacing w:val="6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6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fa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se</w:t>
      </w:r>
      <w:r>
        <w:rPr>
          <w:sz w:val="30"/>
          <w:szCs w:val="30"/>
        </w:rPr>
        <w:t>)</w:t>
      </w:r>
      <w:r>
        <w:rPr>
          <w:spacing w:val="68"/>
          <w:sz w:val="30"/>
          <w:szCs w:val="30"/>
        </w:rPr>
        <w:t xml:space="preserve"> </w:t>
      </w:r>
      <w:r>
        <w:rPr>
          <w:sz w:val="30"/>
          <w:szCs w:val="30"/>
        </w:rPr>
        <w:t>wo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7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7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ig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inc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wh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would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od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ig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1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 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 xml:space="preserve"> 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. </w:t>
      </w:r>
      <w:r>
        <w:rPr>
          <w:spacing w:val="1"/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Yo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r 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proofErr w:type="gramEnd"/>
      <w:r>
        <w:rPr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 xml:space="preserve">ld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 xml:space="preserve">t 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n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iction</w:t>
      </w:r>
      <w:r>
        <w:rPr>
          <w:spacing w:val="2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th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na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ke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4</w:t>
      </w:r>
      <w:r>
        <w:rPr>
          <w:spacing w:val="1"/>
          <w:sz w:val="30"/>
          <w:szCs w:val="30"/>
        </w:rPr>
        <w:t xml:space="preserve"> 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ments</w:t>
      </w:r>
      <w:r>
        <w:rPr>
          <w:spacing w:val="1"/>
          <w:sz w:val="30"/>
          <w:szCs w:val="30"/>
        </w:rPr>
        <w:t xml:space="preserve"> a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pacing w:val="9"/>
          <w:sz w:val="30"/>
          <w:szCs w:val="30"/>
        </w:rPr>
        <w:t>s</w:t>
      </w:r>
      <w:r>
        <w:rPr>
          <w:sz w:val="30"/>
          <w:szCs w:val="30"/>
        </w:rPr>
        <w:t xml:space="preserve">.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en</w:t>
      </w:r>
      <w:r>
        <w:rPr>
          <w:sz w:val="30"/>
          <w:szCs w:val="30"/>
        </w:rPr>
        <w:t>t in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would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od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ig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nc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proofErr w:type="gramStart"/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y 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proofErr w:type="gramEnd"/>
      <w:r>
        <w:rPr>
          <w:sz w:val="30"/>
          <w:szCs w:val="30"/>
        </w:rPr>
        <w:t xml:space="preserve"> 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se</w:t>
      </w:r>
      <w:r>
        <w:rPr>
          <w:sz w:val="30"/>
          <w:szCs w:val="30"/>
        </w:rPr>
        <w:t xml:space="preserve">. </w:t>
      </w:r>
      <w:r>
        <w:rPr>
          <w:spacing w:val="5"/>
          <w:sz w:val="30"/>
          <w:szCs w:val="30"/>
        </w:rPr>
        <w:t xml:space="preserve"> </w:t>
      </w:r>
      <w:proofErr w:type="gramStart"/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proofErr w:type="gramEnd"/>
      <w:r>
        <w:rPr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t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is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rs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thi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ment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su</w:t>
      </w:r>
      <w:r>
        <w:rPr>
          <w:sz w:val="30"/>
          <w:szCs w:val="30"/>
        </w:rPr>
        <w:t>lt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b</w:t>
      </w:r>
      <w:r>
        <w:rPr>
          <w:sz w:val="30"/>
          <w:szCs w:val="30"/>
        </w:rPr>
        <w:t>ig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>y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d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se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And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th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0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</w:p>
    <w:p w:rsidR="0060572A" w:rsidRDefault="0060572A">
      <w:pPr>
        <w:spacing w:before="3" w:line="200" w:lineRule="exact"/>
      </w:pPr>
    </w:p>
    <w:p w:rsidR="0060572A" w:rsidRDefault="0076545C">
      <w:pPr>
        <w:tabs>
          <w:tab w:val="left" w:pos="980"/>
        </w:tabs>
        <w:spacing w:line="272" w:lineRule="auto"/>
        <w:ind w:left="980" w:right="194" w:hanging="360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2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2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2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por</w:t>
      </w:r>
      <w:r>
        <w:rPr>
          <w:sz w:val="30"/>
          <w:szCs w:val="30"/>
        </w:rPr>
        <w:t>t</w:t>
      </w:r>
      <w:r>
        <w:rPr>
          <w:spacing w:val="24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9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1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mes</w:t>
      </w:r>
      <w:r>
        <w:rPr>
          <w:spacing w:val="2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2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2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lphabetical 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de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.</w:t>
      </w:r>
    </w:p>
    <w:p w:rsidR="0060572A" w:rsidRDefault="0060572A">
      <w:pPr>
        <w:spacing w:before="11" w:line="220" w:lineRule="exact"/>
        <w:rPr>
          <w:sz w:val="22"/>
          <w:szCs w:val="22"/>
        </w:rPr>
      </w:pPr>
    </w:p>
    <w:p w:rsidR="0060572A" w:rsidRDefault="0076545C">
      <w:pPr>
        <w:tabs>
          <w:tab w:val="left" w:pos="980"/>
        </w:tabs>
        <w:spacing w:before="4" w:line="261" w:lineRule="auto"/>
        <w:ind w:left="980" w:right="190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proofErr w:type="gramEnd"/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o</w:t>
      </w:r>
      <w:r>
        <w:rPr>
          <w:spacing w:val="1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15"/>
          <w:sz w:val="30"/>
          <w:szCs w:val="30"/>
        </w:rPr>
        <w:t xml:space="preserve"> </w:t>
      </w:r>
      <w:r>
        <w:rPr>
          <w:sz w:val="30"/>
          <w:szCs w:val="30"/>
        </w:rPr>
        <w:t>inc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ec</w:t>
      </w:r>
      <w:r>
        <w:rPr>
          <w:spacing w:val="-1"/>
          <w:sz w:val="30"/>
          <w:szCs w:val="30"/>
        </w:rPr>
        <w:t>rea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1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ty</w:t>
      </w:r>
      <w:r>
        <w:rPr>
          <w:spacing w:val="1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the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a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a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le,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po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“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 xml:space="preserve">”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2"/>
          <w:sz w:val="30"/>
          <w:szCs w:val="30"/>
        </w:rPr>
        <w:t>1</w:t>
      </w:r>
      <w:proofErr w:type="spellStart"/>
      <w:r>
        <w:rPr>
          <w:spacing w:val="1"/>
          <w:position w:val="14"/>
          <w:sz w:val="19"/>
          <w:szCs w:val="19"/>
        </w:rPr>
        <w:t>s</w:t>
      </w:r>
      <w:r>
        <w:rPr>
          <w:position w:val="14"/>
          <w:sz w:val="19"/>
          <w:szCs w:val="19"/>
        </w:rPr>
        <w:t>t</w:t>
      </w:r>
      <w:proofErr w:type="spellEnd"/>
      <w:r>
        <w:rPr>
          <w:spacing w:val="23"/>
          <w:position w:val="14"/>
          <w:sz w:val="19"/>
          <w:szCs w:val="19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3</w:t>
      </w:r>
      <w:proofErr w:type="spellStart"/>
      <w:r>
        <w:rPr>
          <w:spacing w:val="-1"/>
          <w:position w:val="14"/>
          <w:sz w:val="19"/>
          <w:szCs w:val="19"/>
        </w:rPr>
        <w:t>r</w:t>
      </w:r>
      <w:r>
        <w:rPr>
          <w:position w:val="14"/>
          <w:sz w:val="19"/>
          <w:szCs w:val="19"/>
        </w:rPr>
        <w:t>d</w:t>
      </w:r>
      <w:proofErr w:type="spellEnd"/>
      <w:r>
        <w:rPr>
          <w:spacing w:val="27"/>
          <w:position w:val="14"/>
          <w:sz w:val="19"/>
          <w:szCs w:val="19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ts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and </w:t>
      </w:r>
      <w:r>
        <w:rPr>
          <w:spacing w:val="-1"/>
          <w:sz w:val="30"/>
          <w:szCs w:val="30"/>
        </w:rPr>
        <w:t>‘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’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3"/>
          <w:sz w:val="30"/>
          <w:szCs w:val="30"/>
        </w:rPr>
        <w:t>2</w:t>
      </w:r>
      <w:proofErr w:type="spellStart"/>
      <w:r>
        <w:rPr>
          <w:spacing w:val="-1"/>
          <w:position w:val="14"/>
          <w:sz w:val="19"/>
          <w:szCs w:val="19"/>
        </w:rPr>
        <w:t>n</w:t>
      </w:r>
      <w:r>
        <w:rPr>
          <w:position w:val="14"/>
          <w:sz w:val="19"/>
          <w:szCs w:val="19"/>
        </w:rPr>
        <w:t>d</w:t>
      </w:r>
      <w:proofErr w:type="spellEnd"/>
      <w:r>
        <w:rPr>
          <w:spacing w:val="27"/>
          <w:position w:val="14"/>
          <w:sz w:val="19"/>
          <w:szCs w:val="19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2"/>
          <w:sz w:val="30"/>
          <w:szCs w:val="30"/>
        </w:rPr>
        <w:t>4</w:t>
      </w:r>
      <w:r>
        <w:rPr>
          <w:spacing w:val="-2"/>
          <w:position w:val="14"/>
          <w:sz w:val="19"/>
          <w:szCs w:val="19"/>
        </w:rPr>
        <w:t>t</w:t>
      </w:r>
      <w:r>
        <w:rPr>
          <w:position w:val="14"/>
          <w:sz w:val="19"/>
          <w:szCs w:val="19"/>
        </w:rPr>
        <w:t>h</w:t>
      </w:r>
      <w:r>
        <w:rPr>
          <w:spacing w:val="27"/>
          <w:position w:val="14"/>
          <w:sz w:val="19"/>
          <w:szCs w:val="19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.</w:t>
      </w:r>
    </w:p>
    <w:p w:rsidR="001C2679" w:rsidRDefault="001C2679">
      <w:pPr>
        <w:tabs>
          <w:tab w:val="left" w:pos="980"/>
        </w:tabs>
        <w:spacing w:before="4" w:line="261" w:lineRule="auto"/>
        <w:ind w:left="980" w:right="190" w:hanging="360"/>
        <w:jc w:val="both"/>
        <w:rPr>
          <w:sz w:val="30"/>
          <w:szCs w:val="30"/>
        </w:rPr>
      </w:pPr>
    </w:p>
    <w:p w:rsidR="001C2679" w:rsidRDefault="001C2679" w:rsidP="001C2679">
      <w:pPr>
        <w:spacing w:line="320" w:lineRule="exact"/>
        <w:ind w:left="260"/>
        <w:rPr>
          <w:sz w:val="30"/>
          <w:szCs w:val="30"/>
        </w:rPr>
      </w:pPr>
      <w:r>
        <w:rPr>
          <w:b/>
          <w:spacing w:val="1"/>
          <w:position w:val="-1"/>
          <w:sz w:val="30"/>
          <w:szCs w:val="30"/>
        </w:rPr>
        <w:t>E</w:t>
      </w:r>
      <w:r>
        <w:rPr>
          <w:b/>
          <w:spacing w:val="-1"/>
          <w:position w:val="-1"/>
          <w:sz w:val="30"/>
          <w:szCs w:val="30"/>
        </w:rPr>
        <w:t>x</w:t>
      </w:r>
      <w:r>
        <w:rPr>
          <w:b/>
          <w:spacing w:val="1"/>
          <w:position w:val="-1"/>
          <w:sz w:val="30"/>
          <w:szCs w:val="30"/>
        </w:rPr>
        <w:t>a</w:t>
      </w:r>
      <w:r>
        <w:rPr>
          <w:b/>
          <w:spacing w:val="-3"/>
          <w:position w:val="-1"/>
          <w:sz w:val="30"/>
          <w:szCs w:val="30"/>
        </w:rPr>
        <w:t>m</w:t>
      </w:r>
      <w:r>
        <w:rPr>
          <w:b/>
          <w:spacing w:val="-1"/>
          <w:position w:val="-1"/>
          <w:sz w:val="30"/>
          <w:szCs w:val="30"/>
        </w:rPr>
        <w:t>p</w:t>
      </w:r>
      <w:r>
        <w:rPr>
          <w:b/>
          <w:position w:val="-1"/>
          <w:sz w:val="30"/>
          <w:szCs w:val="30"/>
        </w:rPr>
        <w:t>le</w:t>
      </w:r>
      <w:r>
        <w:rPr>
          <w:b/>
          <w:spacing w:val="3"/>
          <w:position w:val="-1"/>
          <w:sz w:val="30"/>
          <w:szCs w:val="30"/>
        </w:rPr>
        <w:t xml:space="preserve"> </w:t>
      </w:r>
      <w:r>
        <w:rPr>
          <w:b/>
          <w:spacing w:val="1"/>
          <w:position w:val="-1"/>
          <w:sz w:val="30"/>
          <w:szCs w:val="30"/>
        </w:rPr>
        <w:t>o</w:t>
      </w:r>
      <w:r>
        <w:rPr>
          <w:b/>
          <w:spacing w:val="-1"/>
          <w:position w:val="-1"/>
          <w:sz w:val="30"/>
          <w:szCs w:val="30"/>
        </w:rPr>
        <w:t>utp</w:t>
      </w:r>
      <w:r>
        <w:rPr>
          <w:b/>
          <w:spacing w:val="1"/>
          <w:position w:val="-1"/>
          <w:sz w:val="30"/>
          <w:szCs w:val="30"/>
        </w:rPr>
        <w:t>u</w:t>
      </w:r>
      <w:r>
        <w:rPr>
          <w:b/>
          <w:spacing w:val="-1"/>
          <w:position w:val="-1"/>
          <w:sz w:val="30"/>
          <w:szCs w:val="30"/>
        </w:rPr>
        <w:t>t</w:t>
      </w:r>
      <w:r>
        <w:rPr>
          <w:b/>
          <w:position w:val="-1"/>
          <w:sz w:val="30"/>
          <w:szCs w:val="30"/>
        </w:rPr>
        <w:t>:</w:t>
      </w:r>
      <w:bookmarkStart w:id="0" w:name="_GoBack"/>
      <w:bookmarkEnd w:id="0"/>
    </w:p>
    <w:p w:rsidR="001C2679" w:rsidRDefault="001C2679">
      <w:pPr>
        <w:tabs>
          <w:tab w:val="left" w:pos="980"/>
        </w:tabs>
        <w:spacing w:before="4" w:line="261" w:lineRule="auto"/>
        <w:ind w:left="980" w:right="190" w:hanging="360"/>
        <w:jc w:val="both"/>
        <w:rPr>
          <w:sz w:val="30"/>
          <w:szCs w:val="30"/>
        </w:rPr>
      </w:pPr>
    </w:p>
    <w:p w:rsidR="001C2679" w:rsidRDefault="001C2679">
      <w:pPr>
        <w:tabs>
          <w:tab w:val="left" w:pos="980"/>
        </w:tabs>
        <w:spacing w:before="4" w:line="261" w:lineRule="auto"/>
        <w:ind w:left="980" w:right="190" w:hanging="360"/>
        <w:jc w:val="both"/>
        <w:rPr>
          <w:sz w:val="30"/>
          <w:szCs w:val="30"/>
        </w:rPr>
      </w:pPr>
      <w:r>
        <w:rPr>
          <w:noProof/>
          <w:sz w:val="30"/>
          <w:szCs w:val="30"/>
          <w:lang w:val="en-IN" w:eastAsia="en-IN"/>
        </w:rPr>
        <w:drawing>
          <wp:inline distT="0" distB="0" distL="0" distR="0">
            <wp:extent cx="62484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72A" w:rsidRDefault="0060572A" w:rsidP="001C2679"/>
    <w:p w:rsidR="0060572A" w:rsidRDefault="0060572A">
      <w:pPr>
        <w:spacing w:before="11" w:line="200" w:lineRule="exact"/>
        <w:sectPr w:rsidR="0060572A">
          <w:pgSz w:w="12240" w:h="15840"/>
          <w:pgMar w:top="1340" w:right="1200" w:bottom="280" w:left="1180" w:header="712" w:footer="1015" w:gutter="0"/>
          <w:cols w:space="720"/>
        </w:sectPr>
      </w:pPr>
    </w:p>
    <w:p w:rsidR="0060572A" w:rsidRDefault="0060572A">
      <w:pPr>
        <w:spacing w:line="200" w:lineRule="exact"/>
      </w:pPr>
    </w:p>
    <w:p w:rsidR="0060572A" w:rsidRDefault="0060572A">
      <w:pPr>
        <w:spacing w:before="15" w:line="240" w:lineRule="exact"/>
        <w:rPr>
          <w:sz w:val="24"/>
          <w:szCs w:val="24"/>
        </w:rPr>
      </w:pPr>
    </w:p>
    <w:p w:rsidR="0060572A" w:rsidRDefault="0076545C">
      <w:pPr>
        <w:spacing w:line="260" w:lineRule="exact"/>
        <w:ind w:left="260" w:right="-56"/>
        <w:rPr>
          <w:sz w:val="24"/>
          <w:szCs w:val="24"/>
        </w:rPr>
      </w:pPr>
      <w:r>
        <w:rPr>
          <w:position w:val="-1"/>
          <w:sz w:val="24"/>
          <w:szCs w:val="24"/>
        </w:rPr>
        <w:t>E</w:t>
      </w:r>
      <w:r>
        <w:rPr>
          <w:spacing w:val="-3"/>
          <w:position w:val="-1"/>
          <w:sz w:val="24"/>
          <w:szCs w:val="24"/>
        </w:rPr>
        <w:t>x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la</w:t>
      </w:r>
      <w:r>
        <w:rPr>
          <w:spacing w:val="2"/>
          <w:position w:val="-1"/>
          <w:sz w:val="24"/>
          <w:szCs w:val="24"/>
        </w:rPr>
        <w:t>n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t</w:t>
      </w:r>
      <w:r>
        <w:rPr>
          <w:spacing w:val="-1"/>
          <w:position w:val="-1"/>
          <w:sz w:val="24"/>
          <w:szCs w:val="24"/>
        </w:rPr>
        <w:t>i</w:t>
      </w:r>
      <w:r>
        <w:rPr>
          <w:position w:val="-1"/>
          <w:sz w:val="24"/>
          <w:szCs w:val="24"/>
        </w:rPr>
        <w:t xml:space="preserve">on </w:t>
      </w:r>
      <w:r>
        <w:rPr>
          <w:spacing w:val="2"/>
          <w:position w:val="-1"/>
          <w:sz w:val="24"/>
          <w:szCs w:val="24"/>
        </w:rPr>
        <w:t>o</w:t>
      </w:r>
      <w:r>
        <w:rPr>
          <w:position w:val="-1"/>
          <w:sz w:val="24"/>
          <w:szCs w:val="24"/>
        </w:rPr>
        <w:t>f</w:t>
      </w:r>
      <w:r>
        <w:rPr>
          <w:spacing w:val="-3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>t</w:t>
      </w:r>
      <w:r>
        <w:rPr>
          <w:spacing w:val="3"/>
          <w:position w:val="-1"/>
          <w:sz w:val="24"/>
          <w:szCs w:val="24"/>
        </w:rPr>
        <w:t>h</w:t>
      </w:r>
      <w:r>
        <w:rPr>
          <w:position w:val="-1"/>
          <w:sz w:val="24"/>
          <w:szCs w:val="24"/>
        </w:rPr>
        <w:t>e</w:t>
      </w:r>
      <w:r>
        <w:rPr>
          <w:spacing w:val="-1"/>
          <w:position w:val="-1"/>
          <w:sz w:val="24"/>
          <w:szCs w:val="24"/>
        </w:rPr>
        <w:t xml:space="preserve"> e</w:t>
      </w:r>
      <w:r>
        <w:rPr>
          <w:position w:val="-1"/>
          <w:sz w:val="24"/>
          <w:szCs w:val="24"/>
        </w:rPr>
        <w:t>x</w:t>
      </w:r>
      <w:r>
        <w:rPr>
          <w:spacing w:val="1"/>
          <w:position w:val="-1"/>
          <w:sz w:val="24"/>
          <w:szCs w:val="24"/>
        </w:rPr>
        <w:t>a</w:t>
      </w:r>
      <w:r>
        <w:rPr>
          <w:spacing w:val="-2"/>
          <w:position w:val="-1"/>
          <w:sz w:val="24"/>
          <w:szCs w:val="24"/>
        </w:rPr>
        <w:t>m</w:t>
      </w:r>
      <w:r>
        <w:rPr>
          <w:spacing w:val="2"/>
          <w:position w:val="-1"/>
          <w:sz w:val="24"/>
          <w:szCs w:val="24"/>
        </w:rPr>
        <w:t>p</w:t>
      </w:r>
      <w:r>
        <w:rPr>
          <w:position w:val="-1"/>
          <w:sz w:val="24"/>
          <w:szCs w:val="24"/>
        </w:rPr>
        <w:t>le:</w:t>
      </w:r>
    </w:p>
    <w:p w:rsidR="0060572A" w:rsidRDefault="0076545C">
      <w:pPr>
        <w:spacing w:before="33"/>
        <w:sectPr w:rsidR="0060572A">
          <w:type w:val="continuous"/>
          <w:pgSz w:w="12240" w:h="15840"/>
          <w:pgMar w:top="1340" w:right="1200" w:bottom="280" w:left="1180" w:header="720" w:footer="720" w:gutter="0"/>
          <w:cols w:num="2" w:space="720" w:equalWidth="0">
            <w:col w:w="2974" w:space="863"/>
            <w:col w:w="6023"/>
          </w:cols>
        </w:sectPr>
      </w:pPr>
      <w:r>
        <w:br w:type="column"/>
      </w:r>
      <w:r>
        <w:rPr>
          <w:b/>
          <w:spacing w:val="3"/>
        </w:rPr>
        <w:lastRenderedPageBreak/>
        <w:t>F</w:t>
      </w:r>
      <w:r>
        <w:rPr>
          <w:b/>
        </w:rPr>
        <w:t>i</w:t>
      </w:r>
      <w:r>
        <w:rPr>
          <w:b/>
          <w:spacing w:val="-1"/>
        </w:rPr>
        <w:t>g</w:t>
      </w:r>
      <w:r>
        <w:rPr>
          <w:b/>
          <w:spacing w:val="2"/>
        </w:rPr>
        <w:t>u</w:t>
      </w:r>
      <w:r>
        <w:rPr>
          <w:b/>
        </w:rPr>
        <w:t>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3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  <w:spacing w:val="1"/>
        </w:rPr>
        <w:t>E</w:t>
      </w:r>
      <w:r>
        <w:rPr>
          <w:b/>
          <w:spacing w:val="-4"/>
        </w:rPr>
        <w:t>x</w:t>
      </w:r>
      <w:r>
        <w:rPr>
          <w:b/>
          <w:spacing w:val="-1"/>
        </w:rPr>
        <w:t>a</w:t>
      </w:r>
      <w:r>
        <w:rPr>
          <w:b/>
          <w:spacing w:val="4"/>
        </w:rPr>
        <w:t>m</w:t>
      </w:r>
      <w:r>
        <w:rPr>
          <w:b/>
          <w:spacing w:val="-3"/>
        </w:rPr>
        <w:t>p</w:t>
      </w:r>
      <w:r>
        <w:rPr>
          <w:b/>
        </w:rPr>
        <w:t>le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o</w:t>
      </w:r>
      <w:r>
        <w:rPr>
          <w:b/>
          <w:spacing w:val="2"/>
        </w:rPr>
        <w:t>u</w:t>
      </w:r>
      <w:r>
        <w:rPr>
          <w:b/>
          <w:spacing w:val="1"/>
        </w:rPr>
        <w:t>t</w:t>
      </w:r>
      <w:r>
        <w:rPr>
          <w:b/>
          <w:spacing w:val="-3"/>
        </w:rPr>
        <w:t>p</w:t>
      </w:r>
      <w:r>
        <w:rPr>
          <w:b/>
          <w:spacing w:val="2"/>
        </w:rPr>
        <w:t>u</w:t>
      </w:r>
      <w:r>
        <w:rPr>
          <w:b/>
        </w:rPr>
        <w:t>t</w:t>
      </w:r>
    </w:p>
    <w:p w:rsidR="0060572A" w:rsidRDefault="0060572A">
      <w:pPr>
        <w:spacing w:before="11" w:line="220" w:lineRule="exact"/>
        <w:rPr>
          <w:sz w:val="22"/>
          <w:szCs w:val="22"/>
        </w:rPr>
      </w:pPr>
    </w:p>
    <w:p w:rsidR="0060572A" w:rsidRDefault="0076545C">
      <w:pPr>
        <w:tabs>
          <w:tab w:val="left" w:pos="980"/>
        </w:tabs>
        <w:spacing w:before="15" w:line="272" w:lineRule="auto"/>
        <w:ind w:left="980" w:right="204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spacing w:val="-3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proofErr w:type="gramEnd"/>
      <w:r>
        <w:rPr>
          <w:spacing w:val="1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</w:t>
      </w:r>
      <w:r>
        <w:rPr>
          <w:spacing w:val="1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1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.3580</w:t>
      </w:r>
      <w:r>
        <w:rPr>
          <w:spacing w:val="14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1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tes</w:t>
      </w:r>
      <w:r>
        <w:rPr>
          <w:spacing w:val="1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1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 xml:space="preserve">e 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-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-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z w:val="24"/>
          <w:szCs w:val="24"/>
        </w:rPr>
        <w:t>.161</w:t>
      </w:r>
      <w:r>
        <w:rPr>
          <w:spacing w:val="2"/>
          <w:sz w:val="24"/>
          <w:szCs w:val="24"/>
        </w:rPr>
        <w:t>2</w:t>
      </w:r>
      <w:r>
        <w:rPr>
          <w:sz w:val="24"/>
          <w:szCs w:val="24"/>
        </w:rPr>
        <w:t>.</w:t>
      </w:r>
    </w:p>
    <w:p w:rsidR="0060572A" w:rsidRDefault="0076545C">
      <w:pPr>
        <w:tabs>
          <w:tab w:val="left" w:pos="980"/>
        </w:tabs>
        <w:spacing w:before="4" w:line="275" w:lineRule="auto"/>
        <w:ind w:left="980" w:right="194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</w:r>
      <w:proofErr w:type="gramStart"/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proofErr w:type="gramEnd"/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3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un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z w:val="24"/>
          <w:szCs w:val="24"/>
        </w:rPr>
        <w:t>m</w:t>
      </w:r>
      <w:r>
        <w:rPr>
          <w:spacing w:val="3"/>
          <w:sz w:val="24"/>
          <w:szCs w:val="24"/>
        </w:rPr>
        <w:t>p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3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re</w:t>
      </w:r>
      <w:r>
        <w:rPr>
          <w:spacing w:val="3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2"/>
          <w:sz w:val="24"/>
          <w:szCs w:val="24"/>
        </w:rPr>
        <w:t>no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3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1"/>
          <w:sz w:val="24"/>
          <w:szCs w:val="24"/>
        </w:rPr>
        <w:t>a</w:t>
      </w:r>
      <w:r>
        <w:rPr>
          <w:sz w:val="24"/>
          <w:szCs w:val="24"/>
        </w:rPr>
        <w:t>y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36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ni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3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3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2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 xml:space="preserve">f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pacing w:val="-2"/>
          <w:sz w:val="24"/>
          <w:szCs w:val="24"/>
        </w:rPr>
        <w:t>x</w:t>
      </w:r>
      <w:r>
        <w:rPr>
          <w:sz w:val="24"/>
          <w:szCs w:val="24"/>
        </w:rPr>
        <w:t>,</w:t>
      </w:r>
      <w:r>
        <w:rPr>
          <w:spacing w:val="2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ni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ty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18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20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3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t</w:t>
      </w:r>
      <w:r>
        <w:rPr>
          <w:spacing w:val="17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9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28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22"/>
          <w:sz w:val="24"/>
          <w:szCs w:val="24"/>
        </w:rPr>
        <w:t xml:space="preserve"> 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2"/>
          <w:sz w:val="24"/>
          <w:szCs w:val="24"/>
        </w:rPr>
        <w:t>du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 to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0850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8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spon</w:t>
      </w:r>
      <w:r>
        <w:rPr>
          <w:spacing w:val="2"/>
          <w:sz w:val="24"/>
          <w:szCs w:val="24"/>
        </w:rPr>
        <w:t>d</w:t>
      </w:r>
      <w:r>
        <w:rPr>
          <w:spacing w:val="-2"/>
          <w:sz w:val="24"/>
          <w:szCs w:val="24"/>
        </w:rPr>
        <w:t>i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g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 xml:space="preserve">y </w:t>
      </w:r>
      <w:r>
        <w:rPr>
          <w:spacing w:val="3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ll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w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pacing w:val="-1"/>
          <w:sz w:val="24"/>
          <w:szCs w:val="24"/>
        </w:rPr>
        <w:t>e</w:t>
      </w:r>
      <w:r>
        <w:rPr>
          <w:spacing w:val="1"/>
          <w:sz w:val="24"/>
          <w:szCs w:val="24"/>
        </w:rPr>
        <w:t>r</w:t>
      </w:r>
      <w:r>
        <w:rPr>
          <w:sz w:val="24"/>
          <w:szCs w:val="24"/>
        </w:rPr>
        <w:t>e</w:t>
      </w:r>
      <w:r>
        <w:rPr>
          <w:spacing w:val="6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k</w:t>
      </w:r>
      <w:r>
        <w:rPr>
          <w:spacing w:val="2"/>
          <w:sz w:val="24"/>
          <w:szCs w:val="24"/>
        </w:rPr>
        <w:t>no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n</w:t>
      </w:r>
      <w:r>
        <w:rPr>
          <w:spacing w:val="7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h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v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</w:t>
      </w:r>
      <w:r>
        <w:rPr>
          <w:spacing w:val="3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10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 xml:space="preserve">t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x</w:t>
      </w:r>
      <w:r>
        <w:rPr>
          <w:spacing w:val="3"/>
          <w:sz w:val="24"/>
          <w:szCs w:val="24"/>
        </w:rPr>
        <w:t>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iz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d</w:t>
      </w:r>
      <w:r>
        <w:rPr>
          <w:spacing w:val="2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dise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pacing w:val="-5"/>
          <w:sz w:val="24"/>
          <w:szCs w:val="24"/>
        </w:rPr>
        <w:t>y</w:t>
      </w:r>
      <w:r>
        <w:rPr>
          <w:sz w:val="24"/>
          <w:szCs w:val="24"/>
        </w:rPr>
        <w:t>, 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m</w:t>
      </w:r>
      <w:r>
        <w:rPr>
          <w:spacing w:val="1"/>
          <w:sz w:val="24"/>
          <w:szCs w:val="24"/>
        </w:rPr>
        <w:t>a</w:t>
      </w:r>
      <w:r>
        <w:rPr>
          <w:spacing w:val="-2"/>
          <w:sz w:val="24"/>
          <w:szCs w:val="24"/>
        </w:rPr>
        <w:t>x</w:t>
      </w:r>
      <w:r>
        <w:rPr>
          <w:spacing w:val="3"/>
          <w:sz w:val="24"/>
          <w:szCs w:val="24"/>
        </w:rPr>
        <w:t>i</w:t>
      </w:r>
      <w:r>
        <w:rPr>
          <w:spacing w:val="-4"/>
          <w:sz w:val="24"/>
          <w:szCs w:val="24"/>
        </w:rPr>
        <w:t>m</w:t>
      </w:r>
      <w:r>
        <w:rPr>
          <w:spacing w:val="5"/>
          <w:sz w:val="24"/>
          <w:szCs w:val="24"/>
        </w:rPr>
        <w:t>u</w:t>
      </w:r>
      <w:r>
        <w:rPr>
          <w:sz w:val="24"/>
          <w:szCs w:val="24"/>
        </w:rPr>
        <w:t>m</w:t>
      </w:r>
      <w:r>
        <w:rPr>
          <w:spacing w:val="-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bi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 xml:space="preserve">y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e</w:t>
      </w:r>
      <w:r>
        <w:rPr>
          <w:spacing w:val="-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0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>921</w:t>
      </w:r>
      <w:r>
        <w:rPr>
          <w:spacing w:val="2"/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60572A" w:rsidRDefault="0076545C">
      <w:pPr>
        <w:tabs>
          <w:tab w:val="left" w:pos="980"/>
        </w:tabs>
        <w:spacing w:before="1" w:line="275" w:lineRule="auto"/>
        <w:ind w:left="980" w:right="197" w:hanging="360"/>
        <w:jc w:val="both"/>
        <w:rPr>
          <w:sz w:val="24"/>
          <w:szCs w:val="24"/>
        </w:rPr>
      </w:pPr>
      <w:r>
        <w:rPr>
          <w:rFonts w:ascii="Symbol" w:eastAsia="Symbol" w:hAnsi="Symbol" w:cs="Symbol"/>
          <w:sz w:val="24"/>
          <w:szCs w:val="24"/>
        </w:rPr>
        <w:t></w:t>
      </w:r>
      <w:r>
        <w:rPr>
          <w:sz w:val="24"/>
          <w:szCs w:val="24"/>
        </w:rPr>
        <w:tab/>
        <w:t>In</w:t>
      </w:r>
      <w:r>
        <w:rPr>
          <w:spacing w:val="35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ca</w:t>
      </w:r>
      <w:r>
        <w:rPr>
          <w:sz w:val="24"/>
          <w:szCs w:val="24"/>
        </w:rPr>
        <w:t>se</w:t>
      </w:r>
      <w:r>
        <w:rPr>
          <w:spacing w:val="3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30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31"/>
          <w:sz w:val="24"/>
          <w:szCs w:val="24"/>
        </w:rPr>
        <w:t xml:space="preserve"> </w:t>
      </w:r>
      <w:r>
        <w:rPr>
          <w:sz w:val="24"/>
          <w:szCs w:val="24"/>
        </w:rPr>
        <w:t>f</w:t>
      </w:r>
      <w:r>
        <w:rPr>
          <w:spacing w:val="1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33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32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f</w:t>
      </w:r>
      <w:r>
        <w:rPr>
          <w:sz w:val="24"/>
          <w:szCs w:val="24"/>
        </w:rPr>
        <w:t>irst</w:t>
      </w:r>
      <w:r>
        <w:rPr>
          <w:spacing w:val="3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nt,</w:t>
      </w:r>
      <w:r>
        <w:rPr>
          <w:spacing w:val="34"/>
          <w:sz w:val="24"/>
          <w:szCs w:val="24"/>
        </w:rPr>
        <w:t xml:space="preserve"> </w:t>
      </w:r>
      <w:proofErr w:type="spellStart"/>
      <w:r>
        <w:rPr>
          <w:spacing w:val="-2"/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et</w:t>
      </w:r>
      <w:r>
        <w:rPr>
          <w:spacing w:val="2"/>
          <w:sz w:val="24"/>
          <w:szCs w:val="24"/>
        </w:rPr>
        <w:t>h</w:t>
      </w:r>
      <w:r>
        <w:rPr>
          <w:spacing w:val="-3"/>
          <w:sz w:val="24"/>
          <w:szCs w:val="24"/>
        </w:rPr>
        <w:t>r</w:t>
      </w:r>
      <w:r>
        <w:rPr>
          <w:spacing w:val="2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3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nd</w:t>
      </w:r>
      <w:r>
        <w:rPr>
          <w:spacing w:val="36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c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36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re</w:t>
      </w:r>
      <w:r>
        <w:rPr>
          <w:spacing w:val="3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>
        <w:rPr>
          <w:spacing w:val="2"/>
          <w:sz w:val="24"/>
          <w:szCs w:val="24"/>
        </w:rPr>
        <w:t>n</w:t>
      </w:r>
      <w:r>
        <w:rPr>
          <w:spacing w:val="-2"/>
          <w:sz w:val="24"/>
          <w:szCs w:val="24"/>
        </w:rPr>
        <w:t>k</w:t>
      </w:r>
      <w:r>
        <w:rPr>
          <w:sz w:val="24"/>
          <w:szCs w:val="24"/>
        </w:rPr>
        <w:t>n</w:t>
      </w:r>
      <w:r>
        <w:rPr>
          <w:spacing w:val="2"/>
          <w:sz w:val="24"/>
          <w:szCs w:val="24"/>
        </w:rPr>
        <w:t>o</w:t>
      </w:r>
      <w:r>
        <w:rPr>
          <w:spacing w:val="-3"/>
          <w:sz w:val="24"/>
          <w:szCs w:val="24"/>
        </w:rPr>
        <w:t>w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.</w:t>
      </w:r>
      <w:r>
        <w:rPr>
          <w:spacing w:val="33"/>
          <w:sz w:val="24"/>
          <w:szCs w:val="24"/>
        </w:rPr>
        <w:t xml:space="preserve"> </w:t>
      </w:r>
      <w:r>
        <w:rPr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 xml:space="preserve">g </w:t>
      </w:r>
      <w:proofErr w:type="spellStart"/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o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4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r</w:t>
      </w:r>
      <w:r>
        <w:rPr>
          <w:spacing w:val="1"/>
          <w:sz w:val="24"/>
          <w:szCs w:val="24"/>
        </w:rPr>
        <w:t>u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,</w:t>
      </w:r>
      <w:r>
        <w:rPr>
          <w:spacing w:val="5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od</w:t>
      </w:r>
      <w:r>
        <w:rPr>
          <w:spacing w:val="2"/>
          <w:sz w:val="24"/>
          <w:szCs w:val="24"/>
        </w:rPr>
        <w:t>u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bi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5"/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4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7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1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3"/>
          <w:sz w:val="24"/>
          <w:szCs w:val="24"/>
        </w:rPr>
        <w:t>r</w:t>
      </w:r>
      <w:r>
        <w:rPr>
          <w:sz w:val="24"/>
          <w:szCs w:val="24"/>
        </w:rPr>
        <w:t>o</w:t>
      </w:r>
      <w:r>
        <w:rPr>
          <w:spacing w:val="2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y t</w:t>
      </w:r>
      <w:r>
        <w:rPr>
          <w:spacing w:val="3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t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is</w:t>
      </w:r>
      <w:r>
        <w:rPr>
          <w:spacing w:val="3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t</w:t>
      </w:r>
      <w:r>
        <w:rPr>
          <w:sz w:val="24"/>
          <w:szCs w:val="24"/>
        </w:rPr>
        <w:t>ie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 xml:space="preserve">t </w:t>
      </w:r>
      <w:r>
        <w:rPr>
          <w:spacing w:val="2"/>
          <w:sz w:val="24"/>
          <w:szCs w:val="24"/>
        </w:rPr>
        <w:t>h</w:t>
      </w:r>
      <w:r>
        <w:rPr>
          <w:spacing w:val="9"/>
          <w:sz w:val="24"/>
          <w:szCs w:val="24"/>
        </w:rPr>
        <w:t>a</w:t>
      </w:r>
      <w:r>
        <w:rPr>
          <w:sz w:val="24"/>
          <w:szCs w:val="24"/>
        </w:rPr>
        <w:t xml:space="preserve">s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2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24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5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5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[</w:t>
      </w:r>
      <w:r>
        <w:rPr>
          <w:sz w:val="24"/>
          <w:szCs w:val="24"/>
        </w:rPr>
        <w:t>‘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’,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‘</w:t>
      </w:r>
      <w:r>
        <w:rPr>
          <w:sz w:val="24"/>
          <w:szCs w:val="24"/>
        </w:rPr>
        <w:t>T</w:t>
      </w:r>
      <w:r>
        <w:rPr>
          <w:spacing w:val="-1"/>
          <w:sz w:val="24"/>
          <w:szCs w:val="24"/>
        </w:rPr>
        <w:t>’</w:t>
      </w:r>
      <w:r>
        <w:rPr>
          <w:sz w:val="24"/>
          <w:szCs w:val="24"/>
        </w:rPr>
        <w:t>,</w:t>
      </w:r>
      <w:r>
        <w:rPr>
          <w:spacing w:val="24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‘F</w:t>
      </w:r>
      <w:r>
        <w:rPr>
          <w:sz w:val="24"/>
          <w:szCs w:val="24"/>
        </w:rPr>
        <w:t>’,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’</w:t>
      </w:r>
      <w:r>
        <w:rPr>
          <w:spacing w:val="3"/>
          <w:sz w:val="24"/>
          <w:szCs w:val="24"/>
        </w:rPr>
        <w:t>]</w:t>
      </w:r>
      <w:r>
        <w:rPr>
          <w:sz w:val="24"/>
          <w:szCs w:val="24"/>
        </w:rPr>
        <w:t>).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f</w:t>
      </w:r>
      <w:r>
        <w:rPr>
          <w:spacing w:val="23"/>
          <w:sz w:val="24"/>
          <w:szCs w:val="24"/>
        </w:rPr>
        <w:t xml:space="preserve"> </w:t>
      </w:r>
      <w:r>
        <w:rPr>
          <w:sz w:val="24"/>
          <w:szCs w:val="24"/>
        </w:rPr>
        <w:t>we</w:t>
      </w:r>
      <w:r>
        <w:rPr>
          <w:spacing w:val="2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ve</w:t>
      </w:r>
      <w:r>
        <w:rPr>
          <w:spacing w:val="23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ou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h</w:t>
      </w:r>
      <w:r>
        <w:rPr>
          <w:spacing w:val="26"/>
          <w:sz w:val="24"/>
          <w:szCs w:val="24"/>
        </w:rPr>
        <w:t xml:space="preserve"> </w:t>
      </w:r>
      <w:r>
        <w:rPr>
          <w:sz w:val="24"/>
          <w:szCs w:val="24"/>
        </w:rPr>
        <w:t>=</w:t>
      </w:r>
      <w:r>
        <w:rPr>
          <w:spacing w:val="23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F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lse,</w:t>
      </w:r>
      <w:r>
        <w:rPr>
          <w:spacing w:val="24"/>
          <w:sz w:val="24"/>
          <w:szCs w:val="24"/>
        </w:rPr>
        <w:t xml:space="preserve"> </w:t>
      </w:r>
      <w:r>
        <w:rPr>
          <w:sz w:val="24"/>
          <w:szCs w:val="24"/>
        </w:rPr>
        <w:t xml:space="preserve">it </w:t>
      </w:r>
      <w:r>
        <w:rPr>
          <w:spacing w:val="-3"/>
          <w:sz w:val="24"/>
          <w:szCs w:val="24"/>
        </w:rPr>
        <w:t>w</w:t>
      </w:r>
      <w:r>
        <w:rPr>
          <w:sz w:val="24"/>
          <w:szCs w:val="24"/>
        </w:rPr>
        <w:t>i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l</w:t>
      </w:r>
      <w:r>
        <w:rPr>
          <w:spacing w:val="12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lt</w:t>
      </w:r>
      <w:r>
        <w:rPr>
          <w:spacing w:val="1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i</w:t>
      </w:r>
      <w:r>
        <w:rPr>
          <w:sz w:val="24"/>
          <w:szCs w:val="24"/>
        </w:rPr>
        <w:t>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2"/>
          <w:sz w:val="24"/>
          <w:szCs w:val="24"/>
        </w:rPr>
        <w:t>g</w:t>
      </w:r>
      <w:r>
        <w:rPr>
          <w:sz w:val="24"/>
          <w:szCs w:val="24"/>
        </w:rPr>
        <w:t>g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st</w:t>
      </w:r>
      <w:r>
        <w:rPr>
          <w:spacing w:val="15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d</w:t>
      </w:r>
      <w:r>
        <w:rPr>
          <w:spacing w:val="-1"/>
          <w:sz w:val="24"/>
          <w:szCs w:val="24"/>
        </w:rPr>
        <w:t>ec</w:t>
      </w:r>
      <w:r>
        <w:rPr>
          <w:sz w:val="24"/>
          <w:szCs w:val="24"/>
        </w:rPr>
        <w:t>r</w:t>
      </w:r>
      <w:r>
        <w:rPr>
          <w:spacing w:val="-2"/>
          <w:sz w:val="24"/>
          <w:szCs w:val="24"/>
        </w:rPr>
        <w:t>e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se</w:t>
      </w:r>
      <w:r>
        <w:rPr>
          <w:spacing w:val="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14"/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h</w:t>
      </w:r>
      <w:r>
        <w:rPr>
          <w:sz w:val="24"/>
          <w:szCs w:val="24"/>
        </w:rPr>
        <w:t>e</w:t>
      </w:r>
      <w:r>
        <w:rPr>
          <w:spacing w:val="8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ro</w:t>
      </w:r>
      <w:r>
        <w:rPr>
          <w:spacing w:val="1"/>
          <w:sz w:val="24"/>
          <w:szCs w:val="24"/>
        </w:rPr>
        <w:t>b</w:t>
      </w:r>
      <w:r>
        <w:rPr>
          <w:spacing w:val="-3"/>
          <w:sz w:val="24"/>
          <w:szCs w:val="24"/>
        </w:rPr>
        <w:t>a</w:t>
      </w:r>
      <w:r>
        <w:rPr>
          <w:spacing w:val="2"/>
          <w:sz w:val="24"/>
          <w:szCs w:val="24"/>
        </w:rPr>
        <w:t>b</w:t>
      </w:r>
      <w:r>
        <w:rPr>
          <w:sz w:val="24"/>
          <w:szCs w:val="24"/>
        </w:rPr>
        <w:t>i</w:t>
      </w:r>
      <w:r>
        <w:rPr>
          <w:spacing w:val="-1"/>
          <w:sz w:val="24"/>
          <w:szCs w:val="24"/>
        </w:rPr>
        <w:t>l</w:t>
      </w:r>
      <w:r>
        <w:rPr>
          <w:spacing w:val="-2"/>
          <w:sz w:val="24"/>
          <w:szCs w:val="24"/>
        </w:rPr>
        <w:t>i</w:t>
      </w:r>
      <w:r>
        <w:rPr>
          <w:spacing w:val="3"/>
          <w:sz w:val="24"/>
          <w:szCs w:val="24"/>
        </w:rPr>
        <w:t>t</w:t>
      </w:r>
      <w:r>
        <w:rPr>
          <w:sz w:val="24"/>
          <w:szCs w:val="24"/>
        </w:rPr>
        <w:t>y</w:t>
      </w:r>
      <w:r>
        <w:rPr>
          <w:spacing w:val="7"/>
          <w:sz w:val="24"/>
          <w:szCs w:val="24"/>
        </w:rPr>
        <w:t xml:space="preserve"> </w:t>
      </w:r>
      <w:r>
        <w:rPr>
          <w:spacing w:val="5"/>
          <w:sz w:val="24"/>
          <w:szCs w:val="24"/>
        </w:rPr>
        <w:t>o</w:t>
      </w:r>
      <w:r>
        <w:rPr>
          <w:sz w:val="24"/>
          <w:szCs w:val="24"/>
        </w:rPr>
        <w:t>f</w:t>
      </w:r>
      <w:r>
        <w:rPr>
          <w:spacing w:val="9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im</w:t>
      </w:r>
      <w:r>
        <w:rPr>
          <w:spacing w:val="10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h</w:t>
      </w:r>
      <w:r>
        <w:rPr>
          <w:spacing w:val="-1"/>
          <w:sz w:val="24"/>
          <w:szCs w:val="24"/>
        </w:rPr>
        <w:t>a</w:t>
      </w:r>
      <w:r>
        <w:rPr>
          <w:spacing w:val="-2"/>
          <w:sz w:val="24"/>
          <w:szCs w:val="24"/>
        </w:rPr>
        <w:t>v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</w:t>
      </w:r>
      <w:r>
        <w:rPr>
          <w:spacing w:val="12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c</w:t>
      </w:r>
      <w:r>
        <w:rPr>
          <w:spacing w:val="2"/>
          <w:sz w:val="24"/>
          <w:szCs w:val="24"/>
        </w:rPr>
        <w:t>h</w:t>
      </w:r>
      <w:r>
        <w:rPr>
          <w:sz w:val="24"/>
          <w:szCs w:val="24"/>
        </w:rPr>
        <w:t>ic</w:t>
      </w:r>
      <w:r>
        <w:rPr>
          <w:spacing w:val="-3"/>
          <w:sz w:val="24"/>
          <w:szCs w:val="24"/>
        </w:rPr>
        <w:t>k</w:t>
      </w:r>
      <w:r>
        <w:rPr>
          <w:spacing w:val="-1"/>
          <w:sz w:val="24"/>
          <w:szCs w:val="24"/>
        </w:rPr>
        <w:t>e</w:t>
      </w:r>
      <w:r>
        <w:rPr>
          <w:spacing w:val="2"/>
          <w:sz w:val="24"/>
          <w:szCs w:val="24"/>
        </w:rPr>
        <w:t>n</w:t>
      </w:r>
      <w:r>
        <w:rPr>
          <w:sz w:val="24"/>
          <w:szCs w:val="24"/>
        </w:rPr>
        <w:t>p</w:t>
      </w:r>
      <w:r>
        <w:rPr>
          <w:spacing w:val="2"/>
          <w:sz w:val="24"/>
          <w:szCs w:val="24"/>
        </w:rPr>
        <w:t>o</w:t>
      </w:r>
      <w:r>
        <w:rPr>
          <w:sz w:val="24"/>
          <w:szCs w:val="24"/>
        </w:rPr>
        <w:t>x</w:t>
      </w:r>
      <w:r>
        <w:rPr>
          <w:spacing w:val="9"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>
        <w:rPr>
          <w:spacing w:val="-1"/>
          <w:sz w:val="24"/>
          <w:szCs w:val="24"/>
        </w:rPr>
        <w:t>re</w:t>
      </w:r>
      <w:r>
        <w:rPr>
          <w:sz w:val="24"/>
          <w:szCs w:val="24"/>
        </w:rPr>
        <w:t>s</w:t>
      </w:r>
      <w:r>
        <w:rPr>
          <w:spacing w:val="2"/>
          <w:sz w:val="24"/>
          <w:szCs w:val="24"/>
        </w:rPr>
        <w:t>u</w:t>
      </w:r>
      <w:r>
        <w:rPr>
          <w:sz w:val="24"/>
          <w:szCs w:val="24"/>
        </w:rPr>
        <w:t>l</w:t>
      </w:r>
      <w:r>
        <w:rPr>
          <w:spacing w:val="1"/>
          <w:sz w:val="24"/>
          <w:szCs w:val="24"/>
        </w:rPr>
        <w:t>t</w:t>
      </w:r>
      <w:r>
        <w:rPr>
          <w:sz w:val="24"/>
          <w:szCs w:val="24"/>
        </w:rPr>
        <w:t>i</w:t>
      </w:r>
      <w:r>
        <w:rPr>
          <w:spacing w:val="3"/>
          <w:sz w:val="24"/>
          <w:szCs w:val="24"/>
        </w:rPr>
        <w:t>n</w:t>
      </w:r>
      <w:r>
        <w:rPr>
          <w:sz w:val="24"/>
          <w:szCs w:val="24"/>
        </w:rPr>
        <w:t>g in</w:t>
      </w:r>
      <w:r>
        <w:rPr>
          <w:spacing w:val="3"/>
          <w:sz w:val="24"/>
          <w:szCs w:val="24"/>
        </w:rPr>
        <w:t xml:space="preserve"> </w:t>
      </w:r>
      <w:r>
        <w:rPr>
          <w:sz w:val="24"/>
          <w:szCs w:val="24"/>
        </w:rPr>
        <w:t>s</w:t>
      </w:r>
      <w:r>
        <w:rPr>
          <w:spacing w:val="-2"/>
          <w:sz w:val="24"/>
          <w:szCs w:val="24"/>
        </w:rPr>
        <w:t>y</w:t>
      </w:r>
      <w:r>
        <w:rPr>
          <w:spacing w:val="-4"/>
          <w:sz w:val="24"/>
          <w:szCs w:val="24"/>
        </w:rPr>
        <w:t>m</w:t>
      </w:r>
      <w:r>
        <w:rPr>
          <w:spacing w:val="2"/>
          <w:sz w:val="24"/>
          <w:szCs w:val="24"/>
        </w:rPr>
        <w:t>p</w:t>
      </w:r>
      <w:r>
        <w:rPr>
          <w:sz w:val="24"/>
          <w:szCs w:val="24"/>
        </w:rPr>
        <w:t>t</w:t>
      </w:r>
      <w:r>
        <w:rPr>
          <w:spacing w:val="3"/>
          <w:sz w:val="24"/>
          <w:szCs w:val="24"/>
        </w:rPr>
        <w:t>o</w:t>
      </w:r>
      <w:r>
        <w:rPr>
          <w:spacing w:val="-4"/>
          <w:sz w:val="24"/>
          <w:szCs w:val="24"/>
        </w:rPr>
        <w:t>m</w:t>
      </w:r>
      <w:r>
        <w:rPr>
          <w:sz w:val="24"/>
          <w:szCs w:val="24"/>
        </w:rPr>
        <w:t>s =</w:t>
      </w:r>
      <w:r>
        <w:rPr>
          <w:spacing w:val="-1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[</w:t>
      </w:r>
      <w:r>
        <w:rPr>
          <w:sz w:val="24"/>
          <w:szCs w:val="24"/>
        </w:rPr>
        <w:t>‘</w:t>
      </w:r>
      <w:r>
        <w:rPr>
          <w:spacing w:val="-3"/>
          <w:sz w:val="24"/>
          <w:szCs w:val="24"/>
        </w:rPr>
        <w:t>T</w:t>
      </w:r>
      <w:r>
        <w:rPr>
          <w:sz w:val="24"/>
          <w:szCs w:val="24"/>
        </w:rPr>
        <w:t>’,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>
        <w:rPr>
          <w:spacing w:val="-1"/>
          <w:sz w:val="24"/>
          <w:szCs w:val="24"/>
        </w:rPr>
        <w:t>U</w:t>
      </w:r>
      <w:r>
        <w:rPr>
          <w:sz w:val="24"/>
          <w:szCs w:val="24"/>
        </w:rPr>
        <w:t>’,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 xml:space="preserve">‘F’, </w:t>
      </w:r>
      <w:r>
        <w:rPr>
          <w:spacing w:val="-1"/>
          <w:sz w:val="24"/>
          <w:szCs w:val="24"/>
        </w:rPr>
        <w:t>‘</w:t>
      </w:r>
      <w:r>
        <w:rPr>
          <w:spacing w:val="1"/>
          <w:sz w:val="24"/>
          <w:szCs w:val="24"/>
        </w:rPr>
        <w:t>F</w:t>
      </w:r>
      <w:r>
        <w:rPr>
          <w:sz w:val="24"/>
          <w:szCs w:val="24"/>
        </w:rPr>
        <w:t>’</w:t>
      </w:r>
      <w:r>
        <w:rPr>
          <w:spacing w:val="3"/>
          <w:sz w:val="24"/>
          <w:szCs w:val="24"/>
        </w:rPr>
        <w:t>]</w:t>
      </w:r>
      <w:r>
        <w:rPr>
          <w:sz w:val="24"/>
          <w:szCs w:val="24"/>
        </w:rPr>
        <w:t>).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1" w:line="200" w:lineRule="exact"/>
      </w:pPr>
    </w:p>
    <w:p w:rsidR="0060572A" w:rsidRDefault="0076545C">
      <w:pPr>
        <w:ind w:left="260" w:right="4881"/>
        <w:jc w:val="both"/>
        <w:rPr>
          <w:sz w:val="40"/>
          <w:szCs w:val="40"/>
        </w:rPr>
      </w:pPr>
      <w:r>
        <w:rPr>
          <w:b/>
          <w:spacing w:val="1"/>
          <w:sz w:val="40"/>
          <w:szCs w:val="40"/>
        </w:rPr>
        <w:t>4</w:t>
      </w:r>
      <w:r>
        <w:rPr>
          <w:b/>
          <w:sz w:val="40"/>
          <w:szCs w:val="40"/>
        </w:rPr>
        <w:t>.</w:t>
      </w:r>
      <w:r>
        <w:rPr>
          <w:b/>
          <w:spacing w:val="-3"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[20 </w:t>
      </w:r>
      <w:r>
        <w:rPr>
          <w:b/>
          <w:spacing w:val="-3"/>
          <w:sz w:val="40"/>
          <w:szCs w:val="40"/>
        </w:rPr>
        <w:t>P</w:t>
      </w:r>
      <w:r>
        <w:rPr>
          <w:b/>
          <w:sz w:val="40"/>
          <w:szCs w:val="40"/>
        </w:rPr>
        <w:t>o</w:t>
      </w:r>
      <w:r>
        <w:rPr>
          <w:b/>
          <w:spacing w:val="2"/>
          <w:sz w:val="40"/>
          <w:szCs w:val="40"/>
        </w:rPr>
        <w:t>i</w:t>
      </w:r>
      <w:r>
        <w:rPr>
          <w:b/>
          <w:sz w:val="40"/>
          <w:szCs w:val="40"/>
        </w:rPr>
        <w:t>n</w:t>
      </w:r>
      <w:r>
        <w:rPr>
          <w:b/>
          <w:spacing w:val="1"/>
          <w:sz w:val="40"/>
          <w:szCs w:val="40"/>
        </w:rPr>
        <w:t>t</w:t>
      </w:r>
      <w:r>
        <w:rPr>
          <w:b/>
          <w:spacing w:val="-2"/>
          <w:sz w:val="40"/>
          <w:szCs w:val="40"/>
        </w:rPr>
        <w:t>s</w:t>
      </w:r>
      <w:r>
        <w:rPr>
          <w:b/>
          <w:spacing w:val="3"/>
          <w:sz w:val="40"/>
          <w:szCs w:val="40"/>
        </w:rPr>
        <w:t>]</w:t>
      </w:r>
      <w:r>
        <w:rPr>
          <w:b/>
          <w:sz w:val="40"/>
          <w:szCs w:val="40"/>
        </w:rPr>
        <w:t>:</w:t>
      </w:r>
    </w:p>
    <w:p w:rsidR="0060572A" w:rsidRDefault="0060572A">
      <w:pPr>
        <w:spacing w:before="20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91"/>
        <w:jc w:val="both"/>
        <w:rPr>
          <w:sz w:val="30"/>
          <w:szCs w:val="30"/>
        </w:rPr>
        <w:sectPr w:rsidR="0060572A">
          <w:type w:val="continuous"/>
          <w:pgSz w:w="12240" w:h="15840"/>
          <w:pgMar w:top="1340" w:right="1200" w:bottom="280" w:left="1180" w:header="720" w:footer="720" w:gutter="0"/>
          <w:cols w:space="720"/>
        </w:sectPr>
      </w:pPr>
      <w:r>
        <w:rPr>
          <w:spacing w:val="2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>et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 a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mo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 xml:space="preserve"> o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he</w:t>
      </w:r>
      <w:r>
        <w:rPr>
          <w:spacing w:val="-1"/>
          <w:sz w:val="30"/>
          <w:szCs w:val="30"/>
        </w:rPr>
        <w:t>re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a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k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o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ls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ie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con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ty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we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m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pacing w:val="-3"/>
          <w:sz w:val="30"/>
          <w:szCs w:val="30"/>
        </w:rPr>
        <w:t>m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what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so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tha</w:t>
      </w:r>
      <w:r>
        <w:rPr>
          <w:spacing w:val="-4"/>
          <w:sz w:val="30"/>
          <w:szCs w:val="30"/>
        </w:rPr>
        <w:t>t</w:t>
      </w:r>
      <w:r>
        <w:rPr>
          <w:sz w:val="30"/>
          <w:szCs w:val="30"/>
        </w:rPr>
        <w:t>?</w:t>
      </w:r>
      <w:r>
        <w:rPr>
          <w:spacing w:val="7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be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4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w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y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to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 xml:space="preserve">o 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s 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 xml:space="preserve">is 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 xml:space="preserve">to 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t 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ua</w:t>
      </w:r>
      <w:r>
        <w:rPr>
          <w:sz w:val="30"/>
          <w:szCs w:val="30"/>
        </w:rPr>
        <w:t xml:space="preserve">l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ta 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 xml:space="preserve">then 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e 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PT</w:t>
      </w:r>
      <w:r>
        <w:rPr>
          <w:sz w:val="30"/>
          <w:szCs w:val="30"/>
        </w:rPr>
        <w:t>s</w:t>
      </w:r>
    </w:p>
    <w:p w:rsidR="0060572A" w:rsidRDefault="0060572A">
      <w:pPr>
        <w:spacing w:before="14" w:line="200" w:lineRule="exact"/>
      </w:pPr>
    </w:p>
    <w:p w:rsidR="0060572A" w:rsidRDefault="0076545C">
      <w:pPr>
        <w:spacing w:before="21"/>
        <w:ind w:left="260" w:right="199"/>
        <w:jc w:val="both"/>
        <w:rPr>
          <w:sz w:val="30"/>
          <w:szCs w:val="30"/>
        </w:rPr>
      </w:pPr>
      <w:r>
        <w:rPr>
          <w:spacing w:val="-2"/>
          <w:sz w:val="30"/>
          <w:szCs w:val="30"/>
        </w:rPr>
        <w:t>(</w:t>
      </w:r>
      <w:r>
        <w:rPr>
          <w:spacing w:val="1"/>
          <w:sz w:val="30"/>
          <w:szCs w:val="30"/>
        </w:rPr>
        <w:t>Con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ty</w:t>
      </w:r>
      <w:r>
        <w:rPr>
          <w:spacing w:val="3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ab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)</w:t>
      </w:r>
      <w:r>
        <w:rPr>
          <w:spacing w:val="29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27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ther</w:t>
      </w:r>
      <w:r>
        <w:rPr>
          <w:spacing w:val="32"/>
          <w:sz w:val="30"/>
          <w:szCs w:val="30"/>
        </w:rPr>
        <w:t xml:space="preserve"> </w:t>
      </w:r>
      <w:r>
        <w:rPr>
          <w:sz w:val="30"/>
          <w:szCs w:val="30"/>
        </w:rPr>
        <w:t>than</w:t>
      </w:r>
      <w:r>
        <w:rPr>
          <w:spacing w:val="3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z w:val="30"/>
          <w:szCs w:val="30"/>
        </w:rPr>
        <w:t>l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i</w:t>
      </w:r>
      <w:r>
        <w:rPr>
          <w:spacing w:val="4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3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</w:p>
    <w:p w:rsidR="0060572A" w:rsidRDefault="0076545C">
      <w:pPr>
        <w:spacing w:before="51"/>
        <w:ind w:left="260" w:right="3182"/>
        <w:jc w:val="both"/>
        <w:rPr>
          <w:sz w:val="30"/>
          <w:szCs w:val="30"/>
        </w:rPr>
      </w:pPr>
      <w:proofErr w:type="gramStart"/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lse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s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ts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pe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 xml:space="preserve">l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 xml:space="preserve">t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 wo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be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co</w:t>
      </w:r>
      <w:r>
        <w:rPr>
          <w:spacing w:val="-1"/>
          <w:sz w:val="30"/>
          <w:szCs w:val="30"/>
        </w:rPr>
        <w:t>rr</w:t>
      </w:r>
      <w:r>
        <w:rPr>
          <w:spacing w:val="1"/>
          <w:sz w:val="30"/>
          <w:szCs w:val="30"/>
        </w:rPr>
        <w:t>ec</w:t>
      </w:r>
      <w:r>
        <w:rPr>
          <w:spacing w:val="-4"/>
          <w:sz w:val="30"/>
          <w:szCs w:val="30"/>
        </w:rPr>
        <w:t>t</w:t>
      </w:r>
      <w:r>
        <w:rPr>
          <w:sz w:val="30"/>
          <w:szCs w:val="30"/>
        </w:rPr>
        <w:t>‼</w:t>
      </w:r>
    </w:p>
    <w:p w:rsidR="0060572A" w:rsidRDefault="0060572A">
      <w:pPr>
        <w:spacing w:before="13" w:line="240" w:lineRule="exact"/>
        <w:rPr>
          <w:sz w:val="24"/>
          <w:szCs w:val="24"/>
        </w:rPr>
      </w:pPr>
    </w:p>
    <w:p w:rsidR="0060572A" w:rsidRDefault="0076545C">
      <w:pPr>
        <w:spacing w:line="275" w:lineRule="auto"/>
        <w:ind w:left="260" w:right="190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7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is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t,</w:t>
      </w:r>
      <w:r>
        <w:rPr>
          <w:spacing w:val="18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1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1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</w:t>
      </w:r>
      <w:r>
        <w:rPr>
          <w:spacing w:val="1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an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19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r</w:t>
      </w:r>
      <w:r>
        <w:rPr>
          <w:spacing w:val="14"/>
          <w:sz w:val="30"/>
          <w:szCs w:val="30"/>
        </w:rPr>
        <w:t xml:space="preserve"> </w:t>
      </w:r>
      <w:r>
        <w:rPr>
          <w:sz w:val="30"/>
          <w:szCs w:val="30"/>
        </w:rPr>
        <w:t>j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b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</w:t>
      </w:r>
      <w:r>
        <w:rPr>
          <w:spacing w:val="18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1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1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-3"/>
          <w:sz w:val="30"/>
          <w:szCs w:val="30"/>
        </w:rPr>
        <w:t>y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ins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co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ta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wh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they</w:t>
      </w:r>
      <w:r>
        <w:rPr>
          <w:spacing w:val="1"/>
          <w:sz w:val="30"/>
          <w:szCs w:val="30"/>
        </w:rPr>
        <w:t xml:space="preserve"> w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ld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ik</w:t>
      </w:r>
      <w:r>
        <w:rPr>
          <w:sz w:val="30"/>
          <w:szCs w:val="30"/>
        </w:rPr>
        <w:t>e to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ce</w:t>
      </w:r>
      <w:r>
        <w:rPr>
          <w:sz w:val="30"/>
          <w:szCs w:val="30"/>
        </w:rPr>
        <w:t>/m</w:t>
      </w:r>
      <w:r>
        <w:rPr>
          <w:spacing w:val="1"/>
          <w:sz w:val="30"/>
          <w:szCs w:val="30"/>
        </w:rPr>
        <w:t>od</w:t>
      </w:r>
      <w:r>
        <w:rPr>
          <w:spacing w:val="-2"/>
          <w:sz w:val="30"/>
          <w:szCs w:val="30"/>
        </w:rPr>
        <w:t>i</w:t>
      </w:r>
      <w:r>
        <w:rPr>
          <w:spacing w:val="3"/>
          <w:sz w:val="30"/>
          <w:szCs w:val="30"/>
        </w:rPr>
        <w:t>f</w:t>
      </w:r>
      <w:r>
        <w:rPr>
          <w:sz w:val="30"/>
          <w:szCs w:val="30"/>
        </w:rPr>
        <w:t>y the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ies.</w:t>
      </w:r>
      <w:r>
        <w:rPr>
          <w:spacing w:val="6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an</w:t>
      </w:r>
      <w:r>
        <w:rPr>
          <w:sz w:val="30"/>
          <w:szCs w:val="30"/>
        </w:rPr>
        <w:t>y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k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-1"/>
          <w:sz w:val="30"/>
          <w:szCs w:val="30"/>
        </w:rPr>
        <w:t>o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ls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36"/>
          <w:sz w:val="30"/>
          <w:szCs w:val="30"/>
        </w:rPr>
        <w:t xml:space="preserve"> </w:t>
      </w:r>
      <w:r>
        <w:rPr>
          <w:sz w:val="30"/>
          <w:szCs w:val="30"/>
        </w:rPr>
        <w:t>what</w:t>
      </w:r>
      <w:r>
        <w:rPr>
          <w:spacing w:val="3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k</w:t>
      </w:r>
      <w:r>
        <w:rPr>
          <w:spacing w:val="36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38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3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au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17"/>
          <w:sz w:val="30"/>
          <w:szCs w:val="30"/>
        </w:rPr>
        <w:t xml:space="preserve"> </w:t>
      </w:r>
      <w:r>
        <w:rPr>
          <w:sz w:val="30"/>
          <w:szCs w:val="30"/>
        </w:rPr>
        <w:t>they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co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lec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1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1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17"/>
          <w:sz w:val="30"/>
          <w:szCs w:val="30"/>
        </w:rPr>
        <w:t xml:space="preserve"> </w:t>
      </w:r>
      <w:r>
        <w:rPr>
          <w:sz w:val="30"/>
          <w:szCs w:val="30"/>
        </w:rPr>
        <w:t>You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6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9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19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Ba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ian</w:t>
      </w:r>
      <w:r>
        <w:rPr>
          <w:spacing w:val="1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2"/>
          <w:sz w:val="30"/>
          <w:szCs w:val="30"/>
        </w:rPr>
        <w:t>w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k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 f</w:t>
      </w:r>
      <w:r>
        <w:rPr>
          <w:spacing w:val="2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 a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ec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ap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ind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the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au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ef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t.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ap</w:t>
      </w:r>
      <w:r>
        <w:rPr>
          <w:sz w:val="30"/>
          <w:szCs w:val="30"/>
        </w:rPr>
        <w:t>h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sh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wn in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4</w:t>
      </w:r>
      <w:r>
        <w:rPr>
          <w:sz w:val="30"/>
          <w:szCs w:val="30"/>
        </w:rPr>
        <w:t>.</w:t>
      </w:r>
    </w:p>
    <w:p w:rsidR="0060572A" w:rsidRDefault="0060572A">
      <w:pPr>
        <w:spacing w:before="13" w:line="200" w:lineRule="exact"/>
      </w:pPr>
    </w:p>
    <w:p w:rsidR="0060572A" w:rsidRDefault="001C2679">
      <w:pPr>
        <w:ind w:left="500"/>
      </w:pPr>
      <w:r>
        <w:pict>
          <v:shape id="_x0000_i1026" type="#_x0000_t75" style="width:445.5pt;height:274.5pt">
            <v:imagedata r:id="rId13" o:title=""/>
          </v:shape>
        </w:pict>
      </w:r>
    </w:p>
    <w:p w:rsidR="0060572A" w:rsidRDefault="0060572A">
      <w:pPr>
        <w:spacing w:before="5" w:line="240" w:lineRule="exact"/>
        <w:rPr>
          <w:sz w:val="24"/>
          <w:szCs w:val="24"/>
        </w:rPr>
      </w:pPr>
    </w:p>
    <w:p w:rsidR="0060572A" w:rsidRDefault="0076545C">
      <w:pPr>
        <w:ind w:left="3946" w:right="3929"/>
        <w:jc w:val="center"/>
      </w:pPr>
      <w:r>
        <w:rPr>
          <w:b/>
          <w:spacing w:val="3"/>
        </w:rPr>
        <w:t>F</w:t>
      </w:r>
      <w:r>
        <w:rPr>
          <w:b/>
        </w:rPr>
        <w:t>i</w:t>
      </w:r>
      <w:r>
        <w:rPr>
          <w:b/>
          <w:spacing w:val="-1"/>
        </w:rPr>
        <w:t>g</w:t>
      </w:r>
      <w:r>
        <w:rPr>
          <w:b/>
          <w:spacing w:val="2"/>
        </w:rPr>
        <w:t>u</w:t>
      </w:r>
      <w:r>
        <w:rPr>
          <w:b/>
        </w:rPr>
        <w:t>re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4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Ri</w:t>
      </w:r>
      <w:r>
        <w:rPr>
          <w:b/>
          <w:spacing w:val="2"/>
        </w:rPr>
        <w:t>s</w:t>
      </w:r>
      <w:r>
        <w:rPr>
          <w:b/>
        </w:rPr>
        <w:t>k</w:t>
      </w:r>
      <w:r>
        <w:rPr>
          <w:b/>
          <w:spacing w:val="-9"/>
        </w:rPr>
        <w:t xml:space="preserve"> </w:t>
      </w:r>
      <w:r>
        <w:rPr>
          <w:b/>
          <w:spacing w:val="3"/>
          <w:w w:val="99"/>
        </w:rPr>
        <w:t>F</w:t>
      </w:r>
      <w:r>
        <w:rPr>
          <w:b/>
          <w:spacing w:val="-1"/>
          <w:w w:val="99"/>
        </w:rPr>
        <w:t>a</w:t>
      </w:r>
      <w:r>
        <w:rPr>
          <w:b/>
          <w:w w:val="99"/>
        </w:rPr>
        <w:t>c</w:t>
      </w:r>
      <w:r>
        <w:rPr>
          <w:b/>
          <w:spacing w:val="1"/>
          <w:w w:val="99"/>
        </w:rPr>
        <w:t>t</w:t>
      </w:r>
      <w:r>
        <w:rPr>
          <w:b/>
          <w:spacing w:val="-1"/>
          <w:w w:val="99"/>
        </w:rPr>
        <w:t>o</w:t>
      </w:r>
      <w:r>
        <w:rPr>
          <w:b/>
          <w:spacing w:val="3"/>
          <w:w w:val="99"/>
        </w:rPr>
        <w:t>r</w:t>
      </w:r>
      <w:r>
        <w:rPr>
          <w:b/>
          <w:w w:val="99"/>
        </w:rPr>
        <w:t>s</w:t>
      </w:r>
    </w:p>
    <w:p w:rsidR="0060572A" w:rsidRDefault="0060572A">
      <w:pPr>
        <w:spacing w:before="5" w:line="180" w:lineRule="exact"/>
        <w:rPr>
          <w:sz w:val="18"/>
          <w:szCs w:val="18"/>
        </w:rPr>
      </w:pPr>
    </w:p>
    <w:p w:rsidR="0060572A" w:rsidRDefault="0076545C">
      <w:pPr>
        <w:spacing w:line="275" w:lineRule="auto"/>
        <w:ind w:left="260" w:right="185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2"/>
          <w:sz w:val="30"/>
          <w:szCs w:val="30"/>
        </w:rPr>
        <w:t xml:space="preserve"> 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input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</w:t>
      </w:r>
      <w:r>
        <w:rPr>
          <w:spacing w:val="-2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eco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1</w:t>
      </w:r>
      <w:r>
        <w:rPr>
          <w:spacing w:val="-1"/>
          <w:sz w:val="30"/>
          <w:szCs w:val="30"/>
        </w:rPr>
        <w:t>0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</w:t>
      </w:r>
      <w:r>
        <w:rPr>
          <w:sz w:val="30"/>
          <w:szCs w:val="30"/>
        </w:rPr>
        <w:t>0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to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we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e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.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uc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ur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the </w:t>
      </w:r>
      <w:r>
        <w:rPr>
          <w:spacing w:val="1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is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s foll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ws</w:t>
      </w:r>
      <w:r>
        <w:rPr>
          <w:sz w:val="30"/>
          <w:szCs w:val="30"/>
        </w:rPr>
        <w:t>:</w:t>
      </w:r>
    </w:p>
    <w:p w:rsidR="0060572A" w:rsidRDefault="0060572A">
      <w:pPr>
        <w:spacing w:before="3" w:line="200" w:lineRule="exact"/>
      </w:pPr>
    </w:p>
    <w:p w:rsidR="0060572A" w:rsidRDefault="0076545C">
      <w:pPr>
        <w:tabs>
          <w:tab w:val="left" w:pos="980"/>
        </w:tabs>
        <w:spacing w:line="272" w:lineRule="auto"/>
        <w:ind w:left="980" w:right="197" w:hanging="360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proofErr w:type="gramEnd"/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s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na</w:t>
      </w:r>
      <w:r>
        <w:rPr>
          <w:sz w:val="30"/>
          <w:szCs w:val="30"/>
        </w:rPr>
        <w:t>me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1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rd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wh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2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1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1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sa</w:t>
      </w:r>
      <w:r>
        <w:rPr>
          <w:sz w:val="30"/>
          <w:szCs w:val="30"/>
        </w:rPr>
        <w:t xml:space="preserve">me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s the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ta.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fi</w:t>
      </w:r>
      <w:r>
        <w:rPr>
          <w:spacing w:val="2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pa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ted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y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tab.</w:t>
      </w:r>
    </w:p>
    <w:p w:rsidR="0060572A" w:rsidRDefault="0060572A">
      <w:pPr>
        <w:spacing w:before="11" w:line="220" w:lineRule="exact"/>
        <w:rPr>
          <w:sz w:val="22"/>
          <w:szCs w:val="22"/>
        </w:rPr>
      </w:pPr>
    </w:p>
    <w:p w:rsidR="0060572A" w:rsidRDefault="0076545C">
      <w:pPr>
        <w:tabs>
          <w:tab w:val="left" w:pos="980"/>
        </w:tabs>
        <w:spacing w:before="4" w:line="272" w:lineRule="auto"/>
        <w:ind w:left="980" w:right="196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proofErr w:type="gramEnd"/>
      <w:r>
        <w:rPr>
          <w:spacing w:val="4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1</w:t>
      </w:r>
      <w:r>
        <w:rPr>
          <w:spacing w:val="-1"/>
          <w:sz w:val="30"/>
          <w:szCs w:val="30"/>
        </w:rPr>
        <w:t>00</w:t>
      </w:r>
      <w:r>
        <w:rPr>
          <w:spacing w:val="1"/>
          <w:sz w:val="30"/>
          <w:szCs w:val="30"/>
        </w:rPr>
        <w:t>0</w:t>
      </w:r>
      <w:r>
        <w:rPr>
          <w:sz w:val="30"/>
          <w:szCs w:val="30"/>
        </w:rPr>
        <w:t>0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4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4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40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43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spacing w:val="4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first 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ne</w:t>
      </w:r>
      <w:r>
        <w:rPr>
          <w:sz w:val="30"/>
          <w:szCs w:val="30"/>
        </w:rPr>
        <w:t>.</w:t>
      </w:r>
      <w:r>
        <w:rPr>
          <w:spacing w:val="1"/>
          <w:sz w:val="30"/>
          <w:szCs w:val="30"/>
        </w:rPr>
        <w:t xml:space="preserve"> A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l the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pa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by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3" w:line="200" w:lineRule="exact"/>
      </w:pPr>
    </w:p>
    <w:p w:rsidR="0060572A" w:rsidRDefault="0076545C">
      <w:pPr>
        <w:ind w:left="260" w:right="3137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>ies</w:t>
      </w:r>
      <w:r>
        <w:rPr>
          <w:spacing w:val="-2"/>
          <w:sz w:val="30"/>
          <w:szCs w:val="30"/>
        </w:rPr>
        <w:t>/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ss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b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lues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ld:</w:t>
      </w:r>
    </w:p>
    <w:p w:rsidR="0060572A" w:rsidRDefault="0060572A">
      <w:pPr>
        <w:spacing w:before="13" w:line="240" w:lineRule="exact"/>
        <w:rPr>
          <w:sz w:val="24"/>
          <w:szCs w:val="24"/>
        </w:rPr>
      </w:pPr>
    </w:p>
    <w:p w:rsidR="0060572A" w:rsidRDefault="0076545C">
      <w:pPr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nco</w:t>
      </w:r>
      <w:r>
        <w:rPr>
          <w:sz w:val="30"/>
          <w:szCs w:val="30"/>
        </w:rPr>
        <w:t>me</w:t>
      </w:r>
      <w:proofErr w:type="gramEnd"/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inc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</w:t>
      </w:r>
      <w:r>
        <w:rPr>
          <w:spacing w:val="6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7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cu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)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70"/>
          <w:sz w:val="30"/>
          <w:szCs w:val="30"/>
        </w:rPr>
        <w:t xml:space="preserve"> </w:t>
      </w:r>
      <w:r>
        <w:rPr>
          <w:sz w:val="30"/>
          <w:szCs w:val="30"/>
        </w:rPr>
        <w:t>[</w:t>
      </w:r>
      <w:r>
        <w:rPr>
          <w:spacing w:val="2"/>
          <w:sz w:val="30"/>
          <w:szCs w:val="30"/>
        </w:rPr>
        <w:t>&lt;</w:t>
      </w:r>
      <w:r>
        <w:rPr>
          <w:spacing w:val="1"/>
          <w:sz w:val="30"/>
          <w:szCs w:val="30"/>
        </w:rPr>
        <w:t>2</w:t>
      </w:r>
      <w:r>
        <w:rPr>
          <w:spacing w:val="-1"/>
          <w:sz w:val="30"/>
          <w:szCs w:val="30"/>
        </w:rPr>
        <w:t>5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00</w:t>
      </w:r>
      <w:r>
        <w:rPr>
          <w:sz w:val="30"/>
          <w:szCs w:val="30"/>
        </w:rPr>
        <w:t>,</w:t>
      </w:r>
      <w:r>
        <w:rPr>
          <w:spacing w:val="7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2</w:t>
      </w:r>
      <w:r>
        <w:rPr>
          <w:spacing w:val="1"/>
          <w:sz w:val="30"/>
          <w:szCs w:val="30"/>
        </w:rPr>
        <w:t>5</w:t>
      </w:r>
      <w:r>
        <w:rPr>
          <w:spacing w:val="-1"/>
          <w:sz w:val="30"/>
          <w:szCs w:val="30"/>
        </w:rPr>
        <w:t>0</w:t>
      </w:r>
      <w:r>
        <w:rPr>
          <w:spacing w:val="1"/>
          <w:sz w:val="30"/>
          <w:szCs w:val="30"/>
        </w:rPr>
        <w:t>0</w:t>
      </w:r>
      <w:r>
        <w:rPr>
          <w:spacing w:val="3"/>
          <w:sz w:val="30"/>
          <w:szCs w:val="30"/>
        </w:rPr>
        <w:t>1</w:t>
      </w:r>
      <w:r>
        <w:rPr>
          <w:spacing w:val="-1"/>
          <w:sz w:val="30"/>
          <w:szCs w:val="30"/>
        </w:rPr>
        <w:t>-</w:t>
      </w:r>
      <w:r>
        <w:rPr>
          <w:spacing w:val="1"/>
          <w:sz w:val="30"/>
          <w:szCs w:val="30"/>
        </w:rPr>
        <w:t>5</w:t>
      </w:r>
      <w:r>
        <w:rPr>
          <w:spacing w:val="-1"/>
          <w:sz w:val="30"/>
          <w:szCs w:val="30"/>
        </w:rPr>
        <w:t>00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spacing w:val="7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5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</w:t>
      </w:r>
      <w:r>
        <w:rPr>
          <w:spacing w:val="1"/>
          <w:sz w:val="30"/>
          <w:szCs w:val="30"/>
        </w:rPr>
        <w:t>0</w:t>
      </w:r>
      <w:r>
        <w:rPr>
          <w:spacing w:val="3"/>
          <w:sz w:val="30"/>
          <w:szCs w:val="30"/>
        </w:rPr>
        <w:t>1</w:t>
      </w:r>
      <w:r>
        <w:rPr>
          <w:sz w:val="30"/>
          <w:szCs w:val="30"/>
        </w:rPr>
        <w:t>-</w:t>
      </w:r>
    </w:p>
    <w:p w:rsidR="0060572A" w:rsidRDefault="0076545C">
      <w:pPr>
        <w:spacing w:before="50"/>
        <w:ind w:left="980"/>
        <w:rPr>
          <w:sz w:val="30"/>
          <w:szCs w:val="30"/>
        </w:rPr>
      </w:pPr>
      <w:r>
        <w:rPr>
          <w:spacing w:val="1"/>
          <w:sz w:val="30"/>
          <w:szCs w:val="30"/>
        </w:rPr>
        <w:t>75</w:t>
      </w:r>
      <w:r>
        <w:rPr>
          <w:spacing w:val="-1"/>
          <w:sz w:val="30"/>
          <w:szCs w:val="30"/>
        </w:rPr>
        <w:t>0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&gt;</w:t>
      </w:r>
      <w:r>
        <w:rPr>
          <w:spacing w:val="1"/>
          <w:sz w:val="30"/>
          <w:szCs w:val="30"/>
        </w:rPr>
        <w:t>7</w:t>
      </w:r>
      <w:r>
        <w:rPr>
          <w:spacing w:val="-1"/>
          <w:sz w:val="30"/>
          <w:szCs w:val="30"/>
        </w:rPr>
        <w:t>5</w:t>
      </w:r>
      <w:r>
        <w:rPr>
          <w:spacing w:val="1"/>
          <w:sz w:val="30"/>
          <w:szCs w:val="30"/>
        </w:rPr>
        <w:t>0</w:t>
      </w:r>
      <w:r>
        <w:rPr>
          <w:spacing w:val="-1"/>
          <w:sz w:val="30"/>
          <w:szCs w:val="30"/>
        </w:rPr>
        <w:t>00</w:t>
      </w:r>
      <w:r>
        <w:rPr>
          <w:sz w:val="30"/>
          <w:szCs w:val="30"/>
        </w:rPr>
        <w:t>]</w:t>
      </w:r>
    </w:p>
    <w:p w:rsidR="0060572A" w:rsidRDefault="0076545C">
      <w:pPr>
        <w:spacing w:before="51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xe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ise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ther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exe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ise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)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no]</w:t>
      </w:r>
    </w:p>
    <w:p w:rsidR="0060572A" w:rsidRDefault="0076545C">
      <w:pPr>
        <w:spacing w:before="53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mo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>e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ther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smokes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)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no]</w:t>
      </w:r>
    </w:p>
    <w:p w:rsidR="0060572A" w:rsidRDefault="0076545C">
      <w:pPr>
        <w:tabs>
          <w:tab w:val="left" w:pos="980"/>
        </w:tabs>
        <w:spacing w:before="50" w:line="272" w:lineRule="auto"/>
        <w:ind w:left="980" w:right="189" w:hanging="360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r>
        <w:rPr>
          <w:spacing w:val="1"/>
          <w:sz w:val="30"/>
          <w:szCs w:val="30"/>
        </w:rPr>
        <w:t>B</w:t>
      </w:r>
      <w:r>
        <w:rPr>
          <w:spacing w:val="2"/>
          <w:sz w:val="30"/>
          <w:szCs w:val="30"/>
        </w:rPr>
        <w:t>M</w:t>
      </w:r>
      <w:r>
        <w:rPr>
          <w:sz w:val="30"/>
          <w:szCs w:val="30"/>
        </w:rPr>
        <w:t xml:space="preserve">I </w:t>
      </w:r>
      <w:r>
        <w:rPr>
          <w:spacing w:val="1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 xml:space="preserve">what </w:t>
      </w:r>
      <w:r>
        <w:rPr>
          <w:spacing w:val="2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s </w:t>
      </w:r>
      <w:r>
        <w:rPr>
          <w:spacing w:val="18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8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2"/>
          <w:sz w:val="30"/>
          <w:szCs w:val="30"/>
        </w:rPr>
        <w:t>M</w:t>
      </w:r>
      <w:r>
        <w:rPr>
          <w:sz w:val="30"/>
          <w:szCs w:val="30"/>
        </w:rPr>
        <w:t xml:space="preserve">I </w:t>
      </w:r>
      <w:r>
        <w:rPr>
          <w:spacing w:val="1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2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cu</w:t>
      </w:r>
      <w:r>
        <w:rPr>
          <w:spacing w:val="-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) </w:t>
      </w:r>
      <w:r>
        <w:rPr>
          <w:spacing w:val="24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spacing w:val="19"/>
          <w:sz w:val="30"/>
          <w:szCs w:val="30"/>
        </w:rPr>
        <w:t xml:space="preserve"> </w:t>
      </w:r>
      <w:r>
        <w:rPr>
          <w:sz w:val="30"/>
          <w:szCs w:val="30"/>
        </w:rPr>
        <w:t>[</w:t>
      </w:r>
      <w:r>
        <w:rPr>
          <w:spacing w:val="2"/>
          <w:sz w:val="30"/>
          <w:szCs w:val="30"/>
        </w:rPr>
        <w:t>u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we</w:t>
      </w:r>
      <w:r>
        <w:rPr>
          <w:spacing w:val="-1"/>
          <w:sz w:val="30"/>
          <w:szCs w:val="30"/>
        </w:rPr>
        <w:t>i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t, </w:t>
      </w:r>
      <w:r>
        <w:rPr>
          <w:spacing w:val="2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ma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 xml:space="preserve">, 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we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t,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obe</w:t>
      </w:r>
      <w:r>
        <w:rPr>
          <w:spacing w:val="-1"/>
          <w:sz w:val="30"/>
          <w:szCs w:val="30"/>
        </w:rPr>
        <w:t>se</w:t>
      </w:r>
      <w:r>
        <w:rPr>
          <w:sz w:val="30"/>
          <w:szCs w:val="30"/>
        </w:rPr>
        <w:t>]</w:t>
      </w:r>
    </w:p>
    <w:p w:rsidR="0060572A" w:rsidRDefault="0076545C">
      <w:pPr>
        <w:spacing w:before="8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P</w:t>
      </w:r>
      <w:proofErr w:type="gramEnd"/>
      <w:r>
        <w:rPr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cu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</w:t>
      </w:r>
      <w:r>
        <w:rPr>
          <w:spacing w:val="-1"/>
          <w:sz w:val="30"/>
          <w:szCs w:val="30"/>
        </w:rPr>
        <w:t>r’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P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ma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)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 xml:space="preserve">–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,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]</w:t>
      </w:r>
    </w:p>
    <w:p w:rsidR="0060572A" w:rsidRDefault="0076545C">
      <w:pPr>
        <w:spacing w:before="50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les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l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4"/>
          <w:sz w:val="30"/>
          <w:szCs w:val="30"/>
        </w:rPr>
        <w:t>e</w:t>
      </w:r>
      <w:r>
        <w:rPr>
          <w:sz w:val="30"/>
          <w:szCs w:val="30"/>
        </w:rPr>
        <w:t>th</w:t>
      </w:r>
      <w:r>
        <w:rPr>
          <w:spacing w:val="-2"/>
          <w:sz w:val="30"/>
          <w:szCs w:val="30"/>
        </w:rPr>
        <w:t>e</w:t>
      </w:r>
      <w:r>
        <w:rPr>
          <w:sz w:val="30"/>
          <w:szCs w:val="30"/>
        </w:rPr>
        <w:t>r 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cus</w:t>
      </w:r>
      <w:r>
        <w:rPr>
          <w:spacing w:val="1"/>
          <w:sz w:val="30"/>
          <w:szCs w:val="30"/>
        </w:rPr>
        <w:t>to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lest</w:t>
      </w:r>
      <w:r>
        <w:rPr>
          <w:spacing w:val="2"/>
          <w:sz w:val="30"/>
          <w:szCs w:val="30"/>
        </w:rPr>
        <w:t>e</w:t>
      </w:r>
      <w:r>
        <w:rPr>
          <w:spacing w:val="-1"/>
          <w:sz w:val="30"/>
          <w:szCs w:val="30"/>
        </w:rPr>
        <w:t>ro</w:t>
      </w:r>
      <w:r>
        <w:rPr>
          <w:sz w:val="30"/>
          <w:szCs w:val="30"/>
        </w:rPr>
        <w:t>l)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no]</w:t>
      </w:r>
    </w:p>
    <w:p w:rsidR="0060572A" w:rsidRDefault="0076545C">
      <w:pPr>
        <w:spacing w:before="50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a</w:t>
      </w:r>
      <w:proofErr w:type="gramEnd"/>
      <w:r>
        <w:rPr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cus</w:t>
      </w:r>
      <w:r>
        <w:rPr>
          <w:spacing w:val="1"/>
          <w:sz w:val="30"/>
          <w:szCs w:val="30"/>
        </w:rPr>
        <w:t>to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a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m)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,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]</w:t>
      </w:r>
    </w:p>
    <w:p w:rsidR="0060572A" w:rsidRDefault="0076545C">
      <w:pPr>
        <w:spacing w:before="50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k</w:t>
      </w:r>
      <w:proofErr w:type="gramEnd"/>
      <w:r>
        <w:rPr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ther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 xml:space="preserve">has 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k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m)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no]</w:t>
      </w:r>
    </w:p>
    <w:p w:rsidR="0060572A" w:rsidRDefault="0076545C">
      <w:pPr>
        <w:spacing w:before="52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ok</w:t>
      </w:r>
      <w:r>
        <w:rPr>
          <w:sz w:val="30"/>
          <w:szCs w:val="30"/>
        </w:rPr>
        <w:t>e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whet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mer</w:t>
      </w:r>
      <w:r>
        <w:rPr>
          <w:spacing w:val="-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k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m)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no</w:t>
      </w:r>
      <w:r>
        <w:rPr>
          <w:sz w:val="30"/>
          <w:szCs w:val="30"/>
        </w:rPr>
        <w:t>]</w:t>
      </w:r>
    </w:p>
    <w:p w:rsidR="0060572A" w:rsidRDefault="0076545C">
      <w:pPr>
        <w:spacing w:before="50"/>
        <w:ind w:left="62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tes</w:t>
      </w:r>
      <w:proofErr w:type="gramEnd"/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z w:val="30"/>
          <w:szCs w:val="30"/>
        </w:rPr>
        <w:t>wheth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mer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 xml:space="preserve">has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m)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–</w:t>
      </w:r>
      <w:r>
        <w:rPr>
          <w:spacing w:val="-2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[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no]</w:t>
      </w:r>
    </w:p>
    <w:p w:rsidR="0060572A" w:rsidRDefault="0060572A">
      <w:pPr>
        <w:spacing w:before="9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8"/>
        <w:jc w:val="both"/>
        <w:rPr>
          <w:sz w:val="30"/>
          <w:szCs w:val="30"/>
        </w:rPr>
      </w:pP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1"/>
          <w:sz w:val="30"/>
          <w:szCs w:val="30"/>
        </w:rPr>
        <w:t xml:space="preserve"> n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pacing w:val="5"/>
          <w:sz w:val="30"/>
          <w:szCs w:val="30"/>
        </w:rPr>
        <w:t>m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b/>
          <w:i/>
          <w:spacing w:val="1"/>
          <w:sz w:val="30"/>
          <w:szCs w:val="30"/>
        </w:rPr>
        <w:t>r</w:t>
      </w:r>
      <w:r>
        <w:rPr>
          <w:b/>
          <w:i/>
          <w:sz w:val="30"/>
          <w:szCs w:val="30"/>
        </w:rPr>
        <w:t>is</w:t>
      </w:r>
      <w:r>
        <w:rPr>
          <w:b/>
          <w:i/>
          <w:spacing w:val="-2"/>
          <w:sz w:val="30"/>
          <w:szCs w:val="30"/>
        </w:rPr>
        <w:t>k</w:t>
      </w:r>
      <w:r>
        <w:rPr>
          <w:b/>
          <w:i/>
          <w:spacing w:val="1"/>
          <w:sz w:val="30"/>
          <w:szCs w:val="30"/>
        </w:rPr>
        <w:t>F</w:t>
      </w:r>
      <w:r>
        <w:rPr>
          <w:b/>
          <w:i/>
          <w:spacing w:val="-1"/>
          <w:sz w:val="30"/>
          <w:szCs w:val="30"/>
        </w:rPr>
        <w:t>a</w:t>
      </w:r>
      <w:r>
        <w:rPr>
          <w:b/>
          <w:i/>
          <w:spacing w:val="1"/>
          <w:sz w:val="30"/>
          <w:szCs w:val="30"/>
        </w:rPr>
        <w:t>c</w:t>
      </w:r>
      <w:r>
        <w:rPr>
          <w:b/>
          <w:i/>
          <w:sz w:val="30"/>
          <w:szCs w:val="30"/>
        </w:rPr>
        <w:t>tor.</w:t>
      </w:r>
      <w:r>
        <w:rPr>
          <w:b/>
          <w:i/>
          <w:spacing w:val="-1"/>
          <w:sz w:val="30"/>
          <w:szCs w:val="30"/>
        </w:rPr>
        <w:t>p</w:t>
      </w:r>
      <w:r>
        <w:rPr>
          <w:b/>
          <w:i/>
          <w:sz w:val="30"/>
          <w:szCs w:val="30"/>
        </w:rPr>
        <w:t>y</w:t>
      </w:r>
      <w:r>
        <w:rPr>
          <w:b/>
          <w:i/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z w:val="30"/>
          <w:szCs w:val="30"/>
        </w:rPr>
        <w:t>d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ta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d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1"/>
          <w:sz w:val="30"/>
          <w:szCs w:val="30"/>
        </w:rPr>
        <w:t xml:space="preserve"> c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Pro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ty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ab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PT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)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no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e</w:t>
      </w:r>
      <w:r>
        <w:rPr>
          <w:spacing w:val="5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5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5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aph</w:t>
      </w:r>
      <w:r>
        <w:rPr>
          <w:sz w:val="30"/>
          <w:szCs w:val="30"/>
        </w:rPr>
        <w:t>.</w:t>
      </w:r>
      <w:r>
        <w:rPr>
          <w:spacing w:val="5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5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o</w:t>
      </w:r>
      <w:r>
        <w:rPr>
          <w:spacing w:val="5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5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5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5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po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t</w:t>
      </w:r>
      <w:r>
        <w:rPr>
          <w:spacing w:val="52"/>
          <w:sz w:val="30"/>
          <w:szCs w:val="30"/>
        </w:rPr>
        <w:t xml:space="preserve"> </w:t>
      </w:r>
      <w:r>
        <w:rPr>
          <w:sz w:val="30"/>
          <w:szCs w:val="30"/>
        </w:rPr>
        <w:t>it</w:t>
      </w:r>
      <w:r>
        <w:rPr>
          <w:spacing w:val="51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5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51"/>
          <w:sz w:val="30"/>
          <w:szCs w:val="30"/>
        </w:rPr>
        <w:t xml:space="preserve"> </w:t>
      </w:r>
      <w:r>
        <w:rPr>
          <w:spacing w:val="7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tput</w:t>
      </w:r>
      <w:r>
        <w:rPr>
          <w:spacing w:val="5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5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5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oo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 xml:space="preserve">y 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uc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ur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 xml:space="preserve">to 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CPT</w:t>
      </w:r>
      <w:r>
        <w:rPr>
          <w:sz w:val="30"/>
          <w:szCs w:val="30"/>
        </w:rPr>
        <w:t xml:space="preserve">s 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an</w:t>
      </w:r>
      <w:r>
        <w:rPr>
          <w:sz w:val="30"/>
          <w:szCs w:val="30"/>
        </w:rPr>
        <w:t xml:space="preserve">d 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 xml:space="preserve">s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m 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to 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we</w:t>
      </w:r>
      <w:r>
        <w:rPr>
          <w:sz w:val="30"/>
          <w:szCs w:val="30"/>
        </w:rPr>
        <w:t xml:space="preserve">r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e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7" w:line="200" w:lineRule="exact"/>
      </w:pPr>
    </w:p>
    <w:p w:rsidR="0060572A" w:rsidRDefault="0076545C">
      <w:pPr>
        <w:ind w:left="260" w:right="6870"/>
        <w:jc w:val="both"/>
        <w:rPr>
          <w:sz w:val="30"/>
          <w:szCs w:val="30"/>
        </w:rPr>
      </w:pPr>
      <w:r>
        <w:rPr>
          <w:b/>
          <w:spacing w:val="1"/>
          <w:sz w:val="30"/>
          <w:szCs w:val="30"/>
        </w:rPr>
        <w:t>I</w:t>
      </w:r>
      <w:r>
        <w:rPr>
          <w:b/>
          <w:spacing w:val="2"/>
          <w:sz w:val="30"/>
          <w:szCs w:val="30"/>
        </w:rPr>
        <w:t>N</w:t>
      </w:r>
      <w:r>
        <w:rPr>
          <w:b/>
          <w:spacing w:val="-1"/>
          <w:sz w:val="30"/>
          <w:szCs w:val="30"/>
        </w:rPr>
        <w:t>P</w:t>
      </w:r>
      <w:r>
        <w:rPr>
          <w:b/>
          <w:sz w:val="30"/>
          <w:szCs w:val="30"/>
        </w:rPr>
        <w:t>UT</w:t>
      </w:r>
      <w:r>
        <w:rPr>
          <w:b/>
          <w:spacing w:val="1"/>
          <w:sz w:val="30"/>
          <w:szCs w:val="30"/>
        </w:rPr>
        <w:t xml:space="preserve"> </w:t>
      </w:r>
      <w:r>
        <w:rPr>
          <w:b/>
          <w:sz w:val="30"/>
          <w:szCs w:val="30"/>
        </w:rPr>
        <w:t>&amp;</w:t>
      </w:r>
      <w:r>
        <w:rPr>
          <w:b/>
          <w:spacing w:val="1"/>
          <w:sz w:val="30"/>
          <w:szCs w:val="30"/>
        </w:rPr>
        <w:t xml:space="preserve"> </w:t>
      </w:r>
      <w:r>
        <w:rPr>
          <w:b/>
          <w:spacing w:val="-3"/>
          <w:sz w:val="30"/>
          <w:szCs w:val="30"/>
        </w:rPr>
        <w:t>O</w:t>
      </w:r>
      <w:r>
        <w:rPr>
          <w:b/>
          <w:sz w:val="30"/>
          <w:szCs w:val="30"/>
        </w:rPr>
        <w:t>U</w:t>
      </w:r>
      <w:r>
        <w:rPr>
          <w:b/>
          <w:spacing w:val="1"/>
          <w:sz w:val="30"/>
          <w:szCs w:val="30"/>
        </w:rPr>
        <w:t>T</w:t>
      </w:r>
      <w:r>
        <w:rPr>
          <w:b/>
          <w:spacing w:val="-1"/>
          <w:sz w:val="30"/>
          <w:szCs w:val="30"/>
        </w:rPr>
        <w:t>P</w:t>
      </w:r>
      <w:r>
        <w:rPr>
          <w:b/>
          <w:sz w:val="30"/>
          <w:szCs w:val="30"/>
        </w:rPr>
        <w:t>U</w:t>
      </w:r>
      <w:r>
        <w:rPr>
          <w:b/>
          <w:spacing w:val="1"/>
          <w:sz w:val="30"/>
          <w:szCs w:val="30"/>
        </w:rPr>
        <w:t>T</w:t>
      </w:r>
      <w:r>
        <w:rPr>
          <w:b/>
          <w:sz w:val="30"/>
          <w:szCs w:val="30"/>
        </w:rPr>
        <w:t>:</w:t>
      </w:r>
    </w:p>
    <w:p w:rsidR="0060572A" w:rsidRDefault="0060572A">
      <w:pPr>
        <w:spacing w:before="4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3"/>
        <w:jc w:val="both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inp</w:t>
      </w:r>
      <w:r>
        <w:rPr>
          <w:spacing w:val="2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r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pr</w:t>
      </w:r>
      <w:r>
        <w:rPr>
          <w:spacing w:val="3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9"/>
          <w:sz w:val="30"/>
          <w:szCs w:val="30"/>
        </w:rPr>
        <w:t xml:space="preserve"> </w:t>
      </w:r>
      <w:r>
        <w:rPr>
          <w:sz w:val="30"/>
          <w:szCs w:val="30"/>
        </w:rPr>
        <w:t>a 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ies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ich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will </w:t>
      </w:r>
      <w:r>
        <w:rPr>
          <w:spacing w:val="1"/>
          <w:sz w:val="30"/>
          <w:szCs w:val="30"/>
        </w:rPr>
        <w:t>an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>wer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CPT</w:t>
      </w:r>
      <w:r>
        <w:rPr>
          <w:sz w:val="30"/>
          <w:szCs w:val="30"/>
        </w:rPr>
        <w:t>s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inf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input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ta</w:t>
      </w:r>
      <w:r>
        <w:rPr>
          <w:spacing w:val="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4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An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mp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ry</w:t>
      </w:r>
      <w:r>
        <w:rPr>
          <w:spacing w:val="3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w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ld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“</w:t>
      </w:r>
      <w:r>
        <w:rPr>
          <w:sz w:val="30"/>
          <w:szCs w:val="30"/>
        </w:rPr>
        <w:t>wh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4"/>
          <w:sz w:val="30"/>
          <w:szCs w:val="30"/>
        </w:rPr>
        <w:t xml:space="preserve"> </w:t>
      </w:r>
      <w:proofErr w:type="gramStart"/>
      <w:r>
        <w:rPr>
          <w:spacing w:val="-1"/>
          <w:sz w:val="30"/>
          <w:szCs w:val="30"/>
        </w:rPr>
        <w:t>P(</w:t>
      </w:r>
      <w:proofErr w:type="gramEnd"/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iab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es=</w:t>
      </w:r>
      <w:r>
        <w:rPr>
          <w:spacing w:val="-1"/>
          <w:sz w:val="30"/>
          <w:szCs w:val="30"/>
        </w:rPr>
        <w:t>y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6"/>
          <w:sz w:val="30"/>
          <w:szCs w:val="30"/>
        </w:rPr>
        <w:t xml:space="preserve"> </w:t>
      </w:r>
      <w:r>
        <w:rPr>
          <w:sz w:val="30"/>
          <w:szCs w:val="30"/>
        </w:rPr>
        <w:t xml:space="preserve">| </w:t>
      </w:r>
      <w:r>
        <w:rPr>
          <w:spacing w:val="1"/>
          <w:sz w:val="30"/>
          <w:szCs w:val="30"/>
        </w:rPr>
        <w:t>exe</w:t>
      </w:r>
      <w:r>
        <w:rPr>
          <w:spacing w:val="-1"/>
          <w:sz w:val="30"/>
          <w:szCs w:val="30"/>
        </w:rPr>
        <w:t>rc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=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,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mo</w:t>
      </w:r>
      <w:r>
        <w:rPr>
          <w:spacing w:val="1"/>
          <w:sz w:val="30"/>
          <w:szCs w:val="30"/>
        </w:rPr>
        <w:t>k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=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)</w:t>
      </w:r>
      <w:r>
        <w:rPr>
          <w:spacing w:val="6"/>
          <w:sz w:val="30"/>
          <w:szCs w:val="30"/>
        </w:rPr>
        <w:t>?</w:t>
      </w:r>
      <w:r>
        <w:rPr>
          <w:spacing w:val="-1"/>
          <w:sz w:val="30"/>
          <w:szCs w:val="30"/>
        </w:rPr>
        <w:t>”</w:t>
      </w:r>
      <w:r>
        <w:rPr>
          <w:sz w:val="30"/>
          <w:szCs w:val="30"/>
        </w:rPr>
        <w:t>.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,</w:t>
      </w:r>
      <w:r>
        <w:rPr>
          <w:spacing w:val="6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u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ee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tput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rob</w:t>
      </w:r>
      <w:r>
        <w:rPr>
          <w:spacing w:val="1"/>
          <w:sz w:val="30"/>
          <w:szCs w:val="30"/>
        </w:rPr>
        <w:t>ab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t</w:t>
      </w:r>
      <w:r>
        <w:rPr>
          <w:spacing w:val="-3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inp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 f</w:t>
      </w:r>
      <w:r>
        <w:rPr>
          <w:spacing w:val="-1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m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0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13"/>
          <w:sz w:val="30"/>
          <w:szCs w:val="30"/>
        </w:rPr>
        <w:t xml:space="preserve"> </w:t>
      </w:r>
      <w:r>
        <w:rPr>
          <w:sz w:val="30"/>
          <w:szCs w:val="30"/>
        </w:rPr>
        <w:t>n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1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9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wh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8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1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nu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r</w:t>
      </w:r>
      <w:r>
        <w:rPr>
          <w:spacing w:val="10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1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1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10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</w:p>
    <w:p w:rsidR="0060572A" w:rsidRDefault="0060572A">
      <w:pPr>
        <w:spacing w:before="14" w:line="200" w:lineRule="exact"/>
      </w:pPr>
    </w:p>
    <w:p w:rsidR="0060572A" w:rsidRDefault="0076545C">
      <w:pPr>
        <w:spacing w:before="21" w:line="275" w:lineRule="auto"/>
        <w:ind w:left="260" w:right="194"/>
        <w:jc w:val="both"/>
        <w:rPr>
          <w:sz w:val="30"/>
          <w:szCs w:val="30"/>
        </w:rPr>
      </w:pPr>
      <w:proofErr w:type="gramStart"/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 xml:space="preserve"> 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nex</w:t>
      </w:r>
      <w:r>
        <w:rPr>
          <w:sz w:val="30"/>
          <w:szCs w:val="30"/>
        </w:rPr>
        <w:t>t 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 f</w:t>
      </w:r>
      <w:r>
        <w:rPr>
          <w:spacing w:val="1"/>
          <w:sz w:val="30"/>
          <w:szCs w:val="30"/>
        </w:rPr>
        <w:t>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e will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tain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q</w:t>
      </w:r>
      <w:r>
        <w:rPr>
          <w:spacing w:val="1"/>
          <w:sz w:val="30"/>
          <w:szCs w:val="30"/>
        </w:rPr>
        <w:t>ue</w:t>
      </w:r>
      <w:r>
        <w:rPr>
          <w:spacing w:val="-4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pe</w:t>
      </w:r>
      <w:r>
        <w:rPr>
          <w:sz w:val="30"/>
          <w:szCs w:val="30"/>
        </w:rPr>
        <w:t>r 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ne</w:t>
      </w:r>
      <w:r>
        <w:rPr>
          <w:sz w:val="30"/>
          <w:szCs w:val="30"/>
        </w:rPr>
        <w:t>.</w:t>
      </w:r>
      <w:r>
        <w:rPr>
          <w:spacing w:val="1"/>
          <w:sz w:val="30"/>
          <w:szCs w:val="30"/>
        </w:rPr>
        <w:t xml:space="preserve"> He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mat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que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:</w:t>
      </w:r>
    </w:p>
    <w:p w:rsidR="0060572A" w:rsidRDefault="0060572A">
      <w:pPr>
        <w:spacing w:before="3" w:line="200" w:lineRule="exact"/>
      </w:pPr>
    </w:p>
    <w:p w:rsidR="0060572A" w:rsidRDefault="0076545C">
      <w:pPr>
        <w:ind w:left="1636" w:right="1621"/>
        <w:jc w:val="center"/>
        <w:rPr>
          <w:sz w:val="30"/>
          <w:szCs w:val="30"/>
        </w:rPr>
      </w:pPr>
      <w:r>
        <w:rPr>
          <w:spacing w:val="3"/>
          <w:sz w:val="30"/>
          <w:szCs w:val="30"/>
        </w:rPr>
        <w:t>[</w:t>
      </w:r>
      <w:r>
        <w:rPr>
          <w:sz w:val="30"/>
          <w:szCs w:val="30"/>
        </w:rPr>
        <w:t>{</w:t>
      </w:r>
      <w:r>
        <w:rPr>
          <w:spacing w:val="-1"/>
          <w:sz w:val="30"/>
          <w:szCs w:val="30"/>
        </w:rPr>
        <w:t>‘</w:t>
      </w:r>
      <w:proofErr w:type="spellStart"/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iab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’:</w:t>
      </w:r>
      <w:r>
        <w:rPr>
          <w:spacing w:val="-1"/>
          <w:sz w:val="30"/>
          <w:szCs w:val="30"/>
        </w:rPr>
        <w:t>’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proofErr w:type="spellEnd"/>
      <w:r>
        <w:rPr>
          <w:spacing w:val="-1"/>
          <w:sz w:val="30"/>
          <w:szCs w:val="30"/>
        </w:rPr>
        <w:t>’</w:t>
      </w:r>
      <w:r>
        <w:rPr>
          <w:spacing w:val="1"/>
          <w:sz w:val="30"/>
          <w:szCs w:val="30"/>
        </w:rPr>
        <w:t>}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{</w:t>
      </w:r>
      <w:r>
        <w:rPr>
          <w:spacing w:val="-1"/>
          <w:sz w:val="30"/>
          <w:szCs w:val="30"/>
        </w:rPr>
        <w:t>‘</w:t>
      </w:r>
      <w:r>
        <w:rPr>
          <w:spacing w:val="1"/>
          <w:sz w:val="30"/>
          <w:szCs w:val="30"/>
        </w:rPr>
        <w:t>exe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ise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: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’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,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‘s</w:t>
      </w:r>
      <w:r>
        <w:rPr>
          <w:sz w:val="30"/>
          <w:szCs w:val="30"/>
        </w:rPr>
        <w:t>mo</w:t>
      </w:r>
      <w:r>
        <w:rPr>
          <w:spacing w:val="1"/>
          <w:sz w:val="30"/>
          <w:szCs w:val="30"/>
        </w:rPr>
        <w:t>ke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 xml:space="preserve">: </w:t>
      </w:r>
      <w:r>
        <w:rPr>
          <w:spacing w:val="-1"/>
          <w:sz w:val="30"/>
          <w:szCs w:val="30"/>
        </w:rPr>
        <w:t>‘</w:t>
      </w:r>
      <w:r>
        <w:rPr>
          <w:spacing w:val="1"/>
          <w:sz w:val="30"/>
          <w:szCs w:val="30"/>
        </w:rPr>
        <w:t>no</w:t>
      </w:r>
      <w:r>
        <w:rPr>
          <w:spacing w:val="-1"/>
          <w:sz w:val="30"/>
          <w:szCs w:val="30"/>
        </w:rPr>
        <w:t>’</w:t>
      </w:r>
      <w:r>
        <w:rPr>
          <w:spacing w:val="-2"/>
          <w:sz w:val="30"/>
          <w:szCs w:val="30"/>
        </w:rPr>
        <w:t>}</w:t>
      </w:r>
      <w:r>
        <w:rPr>
          <w:sz w:val="30"/>
          <w:szCs w:val="30"/>
        </w:rPr>
        <w:t>]</w:t>
      </w:r>
    </w:p>
    <w:p w:rsidR="0060572A" w:rsidRDefault="0060572A">
      <w:pPr>
        <w:spacing w:before="10" w:line="240" w:lineRule="exact"/>
        <w:rPr>
          <w:sz w:val="24"/>
          <w:szCs w:val="24"/>
        </w:rPr>
      </w:pPr>
    </w:p>
    <w:p w:rsidR="0060572A" w:rsidRDefault="0076545C">
      <w:pPr>
        <w:spacing w:line="276" w:lineRule="auto"/>
        <w:ind w:left="260" w:right="187"/>
        <w:jc w:val="both"/>
        <w:rPr>
          <w:sz w:val="30"/>
          <w:szCs w:val="30"/>
        </w:rPr>
      </w:pP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ac</w:t>
      </w:r>
      <w:r>
        <w:rPr>
          <w:sz w:val="30"/>
          <w:szCs w:val="30"/>
        </w:rPr>
        <w:t>h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q</w:t>
      </w:r>
      <w:r>
        <w:rPr>
          <w:spacing w:val="1"/>
          <w:sz w:val="30"/>
          <w:szCs w:val="30"/>
        </w:rPr>
        <w:t>ue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"/>
          <w:sz w:val="30"/>
          <w:szCs w:val="30"/>
        </w:rPr>
        <w:t xml:space="preserve"> 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.</w:t>
      </w:r>
      <w:r>
        <w:rPr>
          <w:spacing w:val="6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3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ment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is</w:t>
      </w:r>
      <w:r>
        <w:rPr>
          <w:sz w:val="30"/>
          <w:szCs w:val="30"/>
        </w:rPr>
        <w:t>t</w:t>
      </w:r>
      <w:r>
        <w:rPr>
          <w:spacing w:val="1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ich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iction</w:t>
      </w:r>
      <w:r>
        <w:rPr>
          <w:spacing w:val="2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30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3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cr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3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q</w:t>
      </w:r>
      <w:r>
        <w:rPr>
          <w:spacing w:val="1"/>
          <w:sz w:val="30"/>
          <w:szCs w:val="30"/>
        </w:rPr>
        <w:t>ue</w:t>
      </w:r>
      <w:r>
        <w:rPr>
          <w:spacing w:val="3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2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nod</w:t>
      </w:r>
      <w:r>
        <w:rPr>
          <w:sz w:val="30"/>
          <w:szCs w:val="30"/>
        </w:rPr>
        <w:t>es</w:t>
      </w:r>
      <w:r>
        <w:rPr>
          <w:spacing w:val="3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(‘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’</w:t>
      </w:r>
      <w:r>
        <w:rPr>
          <w:spacing w:val="31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3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mp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3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2"/>
          <w:sz w:val="30"/>
          <w:szCs w:val="30"/>
        </w:rPr>
        <w:t>w</w:t>
      </w:r>
      <w:r>
        <w:rPr>
          <w:spacing w:val="-1"/>
          <w:sz w:val="30"/>
          <w:szCs w:val="30"/>
        </w:rPr>
        <w:t>n</w:t>
      </w:r>
      <w:r>
        <w:rPr>
          <w:spacing w:val="-4"/>
          <w:sz w:val="30"/>
          <w:szCs w:val="30"/>
        </w:rPr>
        <w:t>)</w:t>
      </w:r>
      <w:r>
        <w:rPr>
          <w:sz w:val="30"/>
          <w:szCs w:val="30"/>
        </w:rPr>
        <w:t xml:space="preserve">.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tom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looki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 for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ke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s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he</w:t>
      </w:r>
      <w:r>
        <w:rPr>
          <w:sz w:val="30"/>
          <w:szCs w:val="30"/>
        </w:rPr>
        <w:t>ir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iction</w:t>
      </w:r>
      <w:r>
        <w:rPr>
          <w:spacing w:val="2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ues</w:t>
      </w:r>
      <w:r>
        <w:rPr>
          <w:sz w:val="30"/>
          <w:szCs w:val="30"/>
        </w:rPr>
        <w:t>.</w:t>
      </w:r>
      <w:r>
        <w:rPr>
          <w:spacing w:val="6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1"/>
          <w:sz w:val="30"/>
          <w:szCs w:val="30"/>
        </w:rPr>
        <w:t xml:space="preserve"> b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1"/>
          <w:sz w:val="30"/>
          <w:szCs w:val="30"/>
        </w:rPr>
        <w:t xml:space="preserve"> p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ho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tai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idenc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ry</w:t>
      </w:r>
      <w:r>
        <w:rPr>
          <w:sz w:val="30"/>
          <w:szCs w:val="30"/>
        </w:rPr>
        <w:t>.</w:t>
      </w:r>
      <w:r>
        <w:rPr>
          <w:spacing w:val="4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47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4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,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ke</w:t>
      </w:r>
      <w:r>
        <w:rPr>
          <w:sz w:val="30"/>
          <w:szCs w:val="30"/>
        </w:rPr>
        <w:t xml:space="preserve">y 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 xml:space="preserve">e 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will 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e 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2"/>
          <w:sz w:val="30"/>
          <w:szCs w:val="30"/>
        </w:rPr>
        <w:t>d</w:t>
      </w:r>
      <w:r>
        <w:rPr>
          <w:spacing w:val="1"/>
          <w:sz w:val="30"/>
          <w:szCs w:val="30"/>
        </w:rPr>
        <w:t>en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(‘</w:t>
      </w:r>
      <w:r>
        <w:rPr>
          <w:spacing w:val="1"/>
          <w:sz w:val="30"/>
          <w:szCs w:val="30"/>
        </w:rPr>
        <w:t>ex</w:t>
      </w:r>
      <w:r>
        <w:rPr>
          <w:spacing w:val="-1"/>
          <w:sz w:val="30"/>
          <w:szCs w:val="30"/>
        </w:rPr>
        <w:t>er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se</w:t>
      </w:r>
      <w:r>
        <w:rPr>
          <w:sz w:val="30"/>
          <w:szCs w:val="30"/>
        </w:rPr>
        <w:t xml:space="preserve">’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‘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 xml:space="preserve">moke’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de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de</w:t>
      </w:r>
      <w:r>
        <w:rPr>
          <w:sz w:val="30"/>
          <w:szCs w:val="30"/>
        </w:rPr>
        <w:t>s in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x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pl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sh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wn 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w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ich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‘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’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‘n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’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ly</w:t>
      </w:r>
      <w:r>
        <w:rPr>
          <w:spacing w:val="-2"/>
          <w:sz w:val="30"/>
          <w:szCs w:val="30"/>
        </w:rPr>
        <w:t>)</w:t>
      </w:r>
      <w:r>
        <w:rPr>
          <w:sz w:val="30"/>
          <w:szCs w:val="30"/>
        </w:rPr>
        <w:t>.</w:t>
      </w:r>
      <w:r>
        <w:rPr>
          <w:spacing w:val="13"/>
          <w:sz w:val="30"/>
          <w:szCs w:val="30"/>
        </w:rPr>
        <w:t xml:space="preserve"> </w:t>
      </w:r>
      <w:r>
        <w:rPr>
          <w:sz w:val="30"/>
          <w:szCs w:val="30"/>
        </w:rPr>
        <w:t>You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 xml:space="preserve">o </w:t>
      </w:r>
      <w:r>
        <w:rPr>
          <w:spacing w:val="1"/>
          <w:sz w:val="30"/>
          <w:szCs w:val="30"/>
        </w:rPr>
        <w:t>ou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5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ro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ty</w:t>
      </w:r>
      <w:r>
        <w:rPr>
          <w:spacing w:val="1"/>
          <w:sz w:val="30"/>
          <w:szCs w:val="30"/>
        </w:rPr>
        <w:t xml:space="preserve"> o</w:t>
      </w:r>
      <w:r>
        <w:rPr>
          <w:sz w:val="30"/>
          <w:szCs w:val="30"/>
        </w:rPr>
        <w:t>f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y </w:t>
      </w:r>
      <w:r>
        <w:rPr>
          <w:spacing w:val="1"/>
          <w:sz w:val="30"/>
          <w:szCs w:val="30"/>
        </w:rPr>
        <w:t>no</w:t>
      </w:r>
      <w:r>
        <w:rPr>
          <w:spacing w:val="-1"/>
          <w:sz w:val="30"/>
          <w:szCs w:val="30"/>
        </w:rPr>
        <w:t>d</w:t>
      </w:r>
      <w:r>
        <w:rPr>
          <w:spacing w:val="5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de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4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q</w:t>
      </w:r>
      <w:r>
        <w:rPr>
          <w:spacing w:val="1"/>
          <w:sz w:val="30"/>
          <w:szCs w:val="30"/>
        </w:rPr>
        <w:t>ue</w:t>
      </w:r>
      <w:r>
        <w:rPr>
          <w:spacing w:val="-2"/>
          <w:sz w:val="30"/>
          <w:szCs w:val="30"/>
        </w:rPr>
        <w:t>r</w:t>
      </w:r>
      <w:r>
        <w:rPr>
          <w:sz w:val="30"/>
          <w:szCs w:val="30"/>
        </w:rPr>
        <w:t>y</w:t>
      </w:r>
      <w:r>
        <w:rPr>
          <w:spacing w:val="40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4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h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ry</w:t>
      </w:r>
      <w:r>
        <w:rPr>
          <w:spacing w:val="40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44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5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42"/>
          <w:sz w:val="30"/>
          <w:szCs w:val="30"/>
        </w:rPr>
        <w:t xml:space="preserve"> </w:t>
      </w:r>
      <w:r>
        <w:rPr>
          <w:sz w:val="30"/>
          <w:szCs w:val="30"/>
        </w:rPr>
        <w:t>Yo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r</w:t>
      </w:r>
      <w:r>
        <w:rPr>
          <w:spacing w:val="4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pu</w:t>
      </w:r>
      <w:r>
        <w:rPr>
          <w:sz w:val="30"/>
          <w:szCs w:val="30"/>
        </w:rPr>
        <w:t>t</w:t>
      </w:r>
      <w:r>
        <w:rPr>
          <w:spacing w:val="38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le,</w:t>
      </w:r>
      <w:r>
        <w:rPr>
          <w:spacing w:val="46"/>
          <w:sz w:val="30"/>
          <w:szCs w:val="30"/>
        </w:rPr>
        <w:t xml:space="preserve"> </w:t>
      </w:r>
      <w:proofErr w:type="spellStart"/>
      <w:r>
        <w:rPr>
          <w:b/>
          <w:i/>
          <w:spacing w:val="1"/>
          <w:sz w:val="30"/>
          <w:szCs w:val="30"/>
        </w:rPr>
        <w:t>r</w:t>
      </w:r>
      <w:r>
        <w:rPr>
          <w:b/>
          <w:i/>
          <w:spacing w:val="-2"/>
          <w:sz w:val="30"/>
          <w:szCs w:val="30"/>
        </w:rPr>
        <w:t>i</w:t>
      </w:r>
      <w:r>
        <w:rPr>
          <w:b/>
          <w:i/>
          <w:spacing w:val="1"/>
          <w:sz w:val="30"/>
          <w:szCs w:val="30"/>
        </w:rPr>
        <w:t>s</w:t>
      </w:r>
      <w:r>
        <w:rPr>
          <w:b/>
          <w:i/>
          <w:spacing w:val="-1"/>
          <w:sz w:val="30"/>
          <w:szCs w:val="30"/>
        </w:rPr>
        <w:t>k</w:t>
      </w:r>
      <w:r>
        <w:rPr>
          <w:b/>
          <w:i/>
          <w:spacing w:val="1"/>
          <w:sz w:val="30"/>
          <w:szCs w:val="30"/>
        </w:rPr>
        <w:t>F</w:t>
      </w:r>
      <w:r>
        <w:rPr>
          <w:b/>
          <w:i/>
          <w:spacing w:val="-1"/>
          <w:sz w:val="30"/>
          <w:szCs w:val="30"/>
        </w:rPr>
        <w:t>a</w:t>
      </w:r>
      <w:r>
        <w:rPr>
          <w:b/>
          <w:i/>
          <w:spacing w:val="1"/>
          <w:sz w:val="30"/>
          <w:szCs w:val="30"/>
        </w:rPr>
        <w:t>c</w:t>
      </w:r>
      <w:r>
        <w:rPr>
          <w:b/>
          <w:i/>
          <w:spacing w:val="-2"/>
          <w:sz w:val="30"/>
          <w:szCs w:val="30"/>
        </w:rPr>
        <w:t>t</w:t>
      </w:r>
      <w:r>
        <w:rPr>
          <w:b/>
          <w:i/>
          <w:spacing w:val="1"/>
          <w:sz w:val="30"/>
          <w:szCs w:val="30"/>
        </w:rPr>
        <w:t>o</w:t>
      </w:r>
      <w:r>
        <w:rPr>
          <w:b/>
          <w:i/>
          <w:spacing w:val="-2"/>
          <w:sz w:val="30"/>
          <w:szCs w:val="30"/>
        </w:rPr>
        <w:t>r</w:t>
      </w:r>
      <w:r>
        <w:rPr>
          <w:b/>
          <w:i/>
          <w:spacing w:val="2"/>
          <w:sz w:val="30"/>
          <w:szCs w:val="30"/>
        </w:rPr>
        <w:t>.</w:t>
      </w:r>
      <w:r>
        <w:rPr>
          <w:b/>
          <w:i/>
          <w:spacing w:val="1"/>
          <w:sz w:val="30"/>
          <w:szCs w:val="30"/>
        </w:rPr>
        <w:t>o</w:t>
      </w:r>
      <w:r>
        <w:rPr>
          <w:b/>
          <w:i/>
          <w:spacing w:val="-1"/>
          <w:sz w:val="30"/>
          <w:szCs w:val="30"/>
        </w:rPr>
        <w:t>u</w:t>
      </w:r>
      <w:r>
        <w:rPr>
          <w:b/>
          <w:i/>
          <w:sz w:val="30"/>
          <w:szCs w:val="30"/>
        </w:rPr>
        <w:t>t</w:t>
      </w:r>
      <w:proofErr w:type="spellEnd"/>
      <w:r>
        <w:rPr>
          <w:b/>
          <w:i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line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,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each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t </w:t>
      </w:r>
      <w:r>
        <w:rPr>
          <w:spacing w:val="-1"/>
          <w:sz w:val="30"/>
          <w:szCs w:val="30"/>
        </w:rPr>
        <w:t>q</w:t>
      </w:r>
      <w:r>
        <w:rPr>
          <w:spacing w:val="1"/>
          <w:sz w:val="30"/>
          <w:szCs w:val="30"/>
        </w:rPr>
        <w:t>ue</w:t>
      </w:r>
      <w:r>
        <w:rPr>
          <w:spacing w:val="-1"/>
          <w:sz w:val="30"/>
          <w:szCs w:val="30"/>
        </w:rPr>
        <w:t>r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.</w:t>
      </w: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line="200" w:lineRule="exact"/>
      </w:pPr>
    </w:p>
    <w:p w:rsidR="0060572A" w:rsidRDefault="0060572A">
      <w:pPr>
        <w:spacing w:before="8" w:line="200" w:lineRule="exact"/>
      </w:pPr>
    </w:p>
    <w:p w:rsidR="0060572A" w:rsidRDefault="0076545C">
      <w:pPr>
        <w:ind w:left="260" w:right="8736"/>
        <w:jc w:val="both"/>
        <w:rPr>
          <w:sz w:val="30"/>
          <w:szCs w:val="30"/>
        </w:rPr>
      </w:pPr>
      <w:r>
        <w:rPr>
          <w:b/>
          <w:spacing w:val="2"/>
          <w:sz w:val="30"/>
          <w:szCs w:val="30"/>
        </w:rPr>
        <w:t>N</w:t>
      </w:r>
      <w:r>
        <w:rPr>
          <w:b/>
          <w:spacing w:val="1"/>
          <w:sz w:val="30"/>
          <w:szCs w:val="30"/>
        </w:rPr>
        <w:t>o</w:t>
      </w:r>
      <w:r>
        <w:rPr>
          <w:b/>
          <w:spacing w:val="-2"/>
          <w:sz w:val="30"/>
          <w:szCs w:val="30"/>
        </w:rPr>
        <w:t>t</w:t>
      </w:r>
      <w:r>
        <w:rPr>
          <w:b/>
          <w:spacing w:val="1"/>
          <w:sz w:val="30"/>
          <w:szCs w:val="30"/>
        </w:rPr>
        <w:t>es</w:t>
      </w:r>
      <w:r>
        <w:rPr>
          <w:b/>
          <w:sz w:val="30"/>
          <w:szCs w:val="30"/>
        </w:rPr>
        <w:t>:</w:t>
      </w:r>
    </w:p>
    <w:p w:rsidR="0060572A" w:rsidRDefault="0060572A">
      <w:pPr>
        <w:spacing w:before="3" w:line="240" w:lineRule="exact"/>
        <w:rPr>
          <w:sz w:val="24"/>
          <w:szCs w:val="24"/>
        </w:rPr>
      </w:pPr>
    </w:p>
    <w:p w:rsidR="0060572A" w:rsidRDefault="0076545C">
      <w:pPr>
        <w:ind w:left="260" w:right="4005"/>
        <w:jc w:val="both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proofErr w:type="gramEnd"/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c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</w:t>
      </w:r>
      <w:r>
        <w:rPr>
          <w:spacing w:val="-1"/>
          <w:sz w:val="30"/>
          <w:szCs w:val="30"/>
        </w:rPr>
        <w:t>ma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ine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the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:</w:t>
      </w:r>
    </w:p>
    <w:p w:rsidR="0060572A" w:rsidRDefault="0060572A">
      <w:pPr>
        <w:spacing w:before="12" w:line="240" w:lineRule="exact"/>
        <w:rPr>
          <w:sz w:val="24"/>
          <w:szCs w:val="24"/>
        </w:rPr>
      </w:pPr>
    </w:p>
    <w:p w:rsidR="0060572A" w:rsidRDefault="0076545C">
      <w:pPr>
        <w:ind w:left="1922" w:right="1902"/>
        <w:jc w:val="center"/>
        <w:rPr>
          <w:sz w:val="30"/>
          <w:szCs w:val="30"/>
        </w:rPr>
      </w:pPr>
      <w:r>
        <w:rPr>
          <w:i/>
          <w:spacing w:val="-1"/>
          <w:sz w:val="30"/>
          <w:szCs w:val="30"/>
        </w:rPr>
        <w:t>P</w:t>
      </w:r>
      <w:r>
        <w:rPr>
          <w:i/>
          <w:spacing w:val="1"/>
          <w:sz w:val="30"/>
          <w:szCs w:val="30"/>
        </w:rPr>
        <w:t>y</w:t>
      </w:r>
      <w:r>
        <w:rPr>
          <w:i/>
          <w:sz w:val="30"/>
          <w:szCs w:val="30"/>
        </w:rPr>
        <w:t>t</w:t>
      </w:r>
      <w:r>
        <w:rPr>
          <w:i/>
          <w:spacing w:val="1"/>
          <w:sz w:val="30"/>
          <w:szCs w:val="30"/>
        </w:rPr>
        <w:t>h</w:t>
      </w:r>
      <w:r>
        <w:rPr>
          <w:i/>
          <w:spacing w:val="-1"/>
          <w:sz w:val="30"/>
          <w:szCs w:val="30"/>
        </w:rPr>
        <w:t>o</w:t>
      </w:r>
      <w:r>
        <w:rPr>
          <w:i/>
          <w:sz w:val="30"/>
          <w:szCs w:val="30"/>
        </w:rPr>
        <w:t>n</w:t>
      </w:r>
      <w:r>
        <w:rPr>
          <w:i/>
          <w:spacing w:val="1"/>
          <w:sz w:val="30"/>
          <w:szCs w:val="30"/>
        </w:rPr>
        <w:t xml:space="preserve"> r</w:t>
      </w:r>
      <w:r>
        <w:rPr>
          <w:i/>
          <w:spacing w:val="-2"/>
          <w:sz w:val="30"/>
          <w:szCs w:val="30"/>
        </w:rPr>
        <w:t>i</w:t>
      </w:r>
      <w:r>
        <w:rPr>
          <w:i/>
          <w:spacing w:val="1"/>
          <w:sz w:val="30"/>
          <w:szCs w:val="30"/>
        </w:rPr>
        <w:t>sk</w:t>
      </w:r>
      <w:r>
        <w:rPr>
          <w:i/>
          <w:spacing w:val="-1"/>
          <w:sz w:val="30"/>
          <w:szCs w:val="30"/>
        </w:rPr>
        <w:t>Fa</w:t>
      </w:r>
      <w:r>
        <w:rPr>
          <w:i/>
          <w:spacing w:val="1"/>
          <w:sz w:val="30"/>
          <w:szCs w:val="30"/>
        </w:rPr>
        <w:t>c</w:t>
      </w:r>
      <w:r>
        <w:rPr>
          <w:i/>
          <w:spacing w:val="-2"/>
          <w:sz w:val="30"/>
          <w:szCs w:val="30"/>
        </w:rPr>
        <w:t>t</w:t>
      </w:r>
      <w:r>
        <w:rPr>
          <w:i/>
          <w:spacing w:val="1"/>
          <w:sz w:val="30"/>
          <w:szCs w:val="30"/>
        </w:rPr>
        <w:t>o</w:t>
      </w:r>
      <w:r>
        <w:rPr>
          <w:i/>
          <w:spacing w:val="-1"/>
          <w:sz w:val="30"/>
          <w:szCs w:val="30"/>
        </w:rPr>
        <w:t>r</w:t>
      </w:r>
      <w:r>
        <w:rPr>
          <w:i/>
          <w:spacing w:val="1"/>
          <w:sz w:val="30"/>
          <w:szCs w:val="30"/>
        </w:rPr>
        <w:t>.</w:t>
      </w:r>
      <w:r>
        <w:rPr>
          <w:i/>
          <w:spacing w:val="-1"/>
          <w:sz w:val="30"/>
          <w:szCs w:val="30"/>
        </w:rPr>
        <w:t>p</w:t>
      </w:r>
      <w:r>
        <w:rPr>
          <w:i/>
          <w:sz w:val="30"/>
          <w:szCs w:val="30"/>
        </w:rPr>
        <w:t>y</w:t>
      </w:r>
      <w:r>
        <w:rPr>
          <w:i/>
          <w:spacing w:val="3"/>
          <w:sz w:val="30"/>
          <w:szCs w:val="30"/>
        </w:rPr>
        <w:t xml:space="preserve"> </w:t>
      </w:r>
      <w:r>
        <w:rPr>
          <w:i/>
          <w:spacing w:val="1"/>
          <w:sz w:val="30"/>
          <w:szCs w:val="30"/>
        </w:rPr>
        <w:t>–</w:t>
      </w:r>
      <w:proofErr w:type="spellStart"/>
      <w:r>
        <w:rPr>
          <w:i/>
          <w:sz w:val="30"/>
          <w:szCs w:val="30"/>
        </w:rPr>
        <w:t>i</w:t>
      </w:r>
      <w:proofErr w:type="spellEnd"/>
      <w:r>
        <w:rPr>
          <w:i/>
          <w:sz w:val="30"/>
          <w:szCs w:val="30"/>
        </w:rPr>
        <w:t xml:space="preserve"> </w:t>
      </w:r>
      <w:proofErr w:type="spellStart"/>
      <w:r>
        <w:rPr>
          <w:i/>
          <w:spacing w:val="-2"/>
          <w:sz w:val="30"/>
          <w:szCs w:val="30"/>
        </w:rPr>
        <w:t>i</w:t>
      </w:r>
      <w:r>
        <w:rPr>
          <w:i/>
          <w:spacing w:val="1"/>
          <w:sz w:val="30"/>
          <w:szCs w:val="30"/>
        </w:rPr>
        <w:t>n</w:t>
      </w:r>
      <w:r>
        <w:rPr>
          <w:i/>
          <w:spacing w:val="-1"/>
          <w:sz w:val="30"/>
          <w:szCs w:val="30"/>
        </w:rPr>
        <w:t>p</w:t>
      </w:r>
      <w:r>
        <w:rPr>
          <w:i/>
          <w:spacing w:val="1"/>
          <w:sz w:val="30"/>
          <w:szCs w:val="30"/>
        </w:rPr>
        <w:t>u</w:t>
      </w:r>
      <w:r>
        <w:rPr>
          <w:i/>
          <w:sz w:val="30"/>
          <w:szCs w:val="30"/>
        </w:rPr>
        <w:t>t</w:t>
      </w:r>
      <w:r>
        <w:rPr>
          <w:i/>
          <w:spacing w:val="1"/>
          <w:sz w:val="30"/>
          <w:szCs w:val="30"/>
        </w:rPr>
        <w:t>f</w:t>
      </w:r>
      <w:r>
        <w:rPr>
          <w:i/>
          <w:spacing w:val="-2"/>
          <w:sz w:val="30"/>
          <w:szCs w:val="30"/>
        </w:rPr>
        <w:t>i</w:t>
      </w:r>
      <w:r>
        <w:rPr>
          <w:i/>
          <w:sz w:val="30"/>
          <w:szCs w:val="30"/>
        </w:rPr>
        <w:t>lena</w:t>
      </w:r>
      <w:r>
        <w:rPr>
          <w:i/>
          <w:spacing w:val="1"/>
          <w:sz w:val="30"/>
          <w:szCs w:val="30"/>
        </w:rPr>
        <w:t>m</w:t>
      </w:r>
      <w:r>
        <w:rPr>
          <w:i/>
          <w:sz w:val="30"/>
          <w:szCs w:val="30"/>
        </w:rPr>
        <w:t>e</w:t>
      </w:r>
      <w:proofErr w:type="spellEnd"/>
      <w:r>
        <w:rPr>
          <w:i/>
          <w:sz w:val="30"/>
          <w:szCs w:val="30"/>
        </w:rPr>
        <w:t xml:space="preserve"> </w:t>
      </w:r>
      <w:r>
        <w:rPr>
          <w:i/>
          <w:spacing w:val="-1"/>
          <w:sz w:val="30"/>
          <w:szCs w:val="30"/>
        </w:rPr>
        <w:t>–</w:t>
      </w:r>
      <w:r>
        <w:rPr>
          <w:i/>
          <w:sz w:val="30"/>
          <w:szCs w:val="30"/>
        </w:rPr>
        <w:t>d</w:t>
      </w:r>
      <w:r>
        <w:rPr>
          <w:i/>
          <w:spacing w:val="1"/>
          <w:sz w:val="30"/>
          <w:szCs w:val="30"/>
        </w:rPr>
        <w:t xml:space="preserve"> </w:t>
      </w:r>
      <w:proofErr w:type="spellStart"/>
      <w:r>
        <w:rPr>
          <w:i/>
          <w:sz w:val="30"/>
          <w:szCs w:val="30"/>
        </w:rPr>
        <w:t>dat</w:t>
      </w:r>
      <w:r>
        <w:rPr>
          <w:i/>
          <w:spacing w:val="1"/>
          <w:sz w:val="30"/>
          <w:szCs w:val="30"/>
        </w:rPr>
        <w:t>a</w:t>
      </w:r>
      <w:r>
        <w:rPr>
          <w:i/>
          <w:spacing w:val="-2"/>
          <w:sz w:val="30"/>
          <w:szCs w:val="30"/>
        </w:rPr>
        <w:t>f</w:t>
      </w:r>
      <w:r>
        <w:rPr>
          <w:i/>
          <w:sz w:val="30"/>
          <w:szCs w:val="30"/>
        </w:rPr>
        <w:t>i</w:t>
      </w:r>
      <w:r>
        <w:rPr>
          <w:i/>
          <w:spacing w:val="1"/>
          <w:sz w:val="30"/>
          <w:szCs w:val="30"/>
        </w:rPr>
        <w:t>l</w:t>
      </w:r>
      <w:r>
        <w:rPr>
          <w:i/>
          <w:sz w:val="30"/>
          <w:szCs w:val="30"/>
        </w:rPr>
        <w:t>e</w:t>
      </w:r>
      <w:proofErr w:type="spellEnd"/>
    </w:p>
    <w:p w:rsidR="0060572A" w:rsidRDefault="0060572A">
      <w:pPr>
        <w:spacing w:before="10" w:line="240" w:lineRule="exact"/>
        <w:rPr>
          <w:sz w:val="24"/>
          <w:szCs w:val="24"/>
        </w:rPr>
      </w:pPr>
    </w:p>
    <w:p w:rsidR="0060572A" w:rsidRDefault="0076545C">
      <w:pPr>
        <w:tabs>
          <w:tab w:val="left" w:pos="620"/>
        </w:tabs>
        <w:spacing w:line="274" w:lineRule="auto"/>
        <w:ind w:left="620" w:right="197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71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7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n </w:t>
      </w:r>
      <w:r>
        <w:rPr>
          <w:spacing w:val="7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a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7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wo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k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7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7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as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 xml:space="preserve">me </w:t>
      </w:r>
      <w:r>
        <w:rPr>
          <w:spacing w:val="7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7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 i</w:t>
      </w:r>
      <w:r>
        <w:rPr>
          <w:spacing w:val="2"/>
          <w:sz w:val="30"/>
          <w:szCs w:val="30"/>
        </w:rPr>
        <w:t>n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d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c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on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p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s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“</w:t>
      </w:r>
      <w:r>
        <w:rPr>
          <w:sz w:val="30"/>
          <w:szCs w:val="30"/>
        </w:rPr>
        <w:t>a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is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independent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ce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s</w:t>
      </w:r>
      <w:r>
        <w:rPr>
          <w:spacing w:val="5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 i</w:t>
      </w:r>
      <w:r>
        <w:rPr>
          <w:spacing w:val="1"/>
          <w:sz w:val="30"/>
          <w:szCs w:val="30"/>
        </w:rPr>
        <w:t>t</w:t>
      </w:r>
      <w:r>
        <w:rPr>
          <w:sz w:val="30"/>
          <w:szCs w:val="30"/>
        </w:rPr>
        <w:t xml:space="preserve">s </w:t>
      </w:r>
      <w:r>
        <w:rPr>
          <w:spacing w:val="-1"/>
          <w:sz w:val="30"/>
          <w:szCs w:val="30"/>
        </w:rPr>
        <w:t>p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en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”</w:t>
      </w:r>
      <w:r>
        <w:rPr>
          <w:sz w:val="30"/>
          <w:szCs w:val="30"/>
        </w:rPr>
        <w:t>.</w:t>
      </w:r>
    </w:p>
    <w:p w:rsidR="0060572A" w:rsidRDefault="0076545C">
      <w:pPr>
        <w:tabs>
          <w:tab w:val="left" w:pos="620"/>
        </w:tabs>
        <w:spacing w:before="3" w:line="275" w:lineRule="auto"/>
        <w:ind w:left="620" w:right="186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proofErr w:type="gramEnd"/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 xml:space="preserve">a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l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data</w:t>
      </w:r>
      <w:r>
        <w:rPr>
          <w:spacing w:val="-1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1"/>
          <w:sz w:val="30"/>
          <w:szCs w:val="30"/>
        </w:rPr>
        <w:t xml:space="preserve"> 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th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>o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wo</w:t>
      </w:r>
      <w:r>
        <w:rPr>
          <w:spacing w:val="-1"/>
          <w:sz w:val="30"/>
          <w:szCs w:val="30"/>
        </w:rPr>
        <w:t>rk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Th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ta</w:t>
      </w:r>
      <w:r>
        <w:rPr>
          <w:spacing w:val="-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wi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 xml:space="preserve">l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d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fe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m the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 xml:space="preserve"> 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mat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sa</w:t>
      </w:r>
      <w:r>
        <w:rPr>
          <w:sz w:val="30"/>
          <w:szCs w:val="30"/>
        </w:rPr>
        <w:t>me</w:t>
      </w:r>
      <w:r>
        <w:rPr>
          <w:spacing w:val="26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aph</w:t>
      </w:r>
      <w:r>
        <w:rPr>
          <w:sz w:val="30"/>
          <w:szCs w:val="30"/>
        </w:rPr>
        <w:t>.</w:t>
      </w:r>
      <w:r>
        <w:rPr>
          <w:spacing w:val="2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27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r</w:t>
      </w:r>
      <w:r>
        <w:rPr>
          <w:spacing w:val="26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4"/>
          <w:sz w:val="30"/>
          <w:szCs w:val="30"/>
        </w:rPr>
        <w:t>g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m</w:t>
      </w:r>
      <w:r>
        <w:rPr>
          <w:spacing w:val="2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ne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s</w:t>
      </w:r>
      <w:r>
        <w:rPr>
          <w:spacing w:val="24"/>
          <w:sz w:val="30"/>
          <w:szCs w:val="30"/>
        </w:rPr>
        <w:t xml:space="preserve"> </w:t>
      </w:r>
      <w:r>
        <w:rPr>
          <w:sz w:val="30"/>
          <w:szCs w:val="30"/>
        </w:rPr>
        <w:t>to</w:t>
      </w:r>
      <w:r>
        <w:rPr>
          <w:spacing w:val="25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i</w:t>
      </w:r>
      <w:r>
        <w:rPr>
          <w:spacing w:val="-4"/>
          <w:sz w:val="30"/>
          <w:szCs w:val="30"/>
        </w:rPr>
        <w:t>g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26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7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26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9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2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PT</w:t>
      </w:r>
      <w:r>
        <w:rPr>
          <w:sz w:val="30"/>
          <w:szCs w:val="30"/>
        </w:rPr>
        <w:t xml:space="preserve">s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1"/>
          <w:sz w:val="30"/>
          <w:szCs w:val="30"/>
        </w:rPr>
        <w:t>l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5"/>
          <w:sz w:val="30"/>
          <w:szCs w:val="30"/>
        </w:rPr>
        <w:t xml:space="preserve"> </w:t>
      </w:r>
      <w:r>
        <w:rPr>
          <w:spacing w:val="-3"/>
          <w:sz w:val="30"/>
          <w:szCs w:val="30"/>
        </w:rPr>
        <w:t>K</w:t>
      </w:r>
      <w:r>
        <w:rPr>
          <w:spacing w:val="1"/>
          <w:sz w:val="30"/>
          <w:szCs w:val="30"/>
        </w:rPr>
        <w:t>ee</w:t>
      </w:r>
      <w:r>
        <w:rPr>
          <w:sz w:val="30"/>
          <w:szCs w:val="30"/>
        </w:rPr>
        <w:t>p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mi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1"/>
          <w:sz w:val="30"/>
          <w:szCs w:val="30"/>
        </w:rPr>
        <w:t xml:space="preserve"> s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ru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e</w:t>
      </w:r>
      <w:r>
        <w:rPr>
          <w:spacing w:val="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PT</w:t>
      </w:r>
      <w:r>
        <w:rPr>
          <w:sz w:val="30"/>
          <w:szCs w:val="30"/>
        </w:rPr>
        <w:t>s</w:t>
      </w:r>
      <w:r>
        <w:rPr>
          <w:spacing w:val="1"/>
          <w:sz w:val="30"/>
          <w:szCs w:val="30"/>
        </w:rPr>
        <w:t xml:space="preserve"> 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l</w:t>
      </w:r>
      <w:r>
        <w:rPr>
          <w:spacing w:val="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a</w:t>
      </w:r>
      <w:r>
        <w:rPr>
          <w:sz w:val="30"/>
          <w:szCs w:val="30"/>
        </w:rPr>
        <w:t>in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 xml:space="preserve">the </w:t>
      </w:r>
      <w:r>
        <w:rPr>
          <w:spacing w:val="1"/>
          <w:sz w:val="30"/>
          <w:szCs w:val="30"/>
        </w:rPr>
        <w:t>sa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e</w:t>
      </w:r>
      <w:r>
        <w:rPr>
          <w:sz w:val="30"/>
          <w:szCs w:val="30"/>
        </w:rPr>
        <w:t>.</w:t>
      </w:r>
    </w:p>
    <w:p w:rsidR="0060572A" w:rsidRDefault="0076545C">
      <w:pPr>
        <w:spacing w:before="4"/>
        <w:ind w:left="260" w:right="190"/>
        <w:jc w:val="both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proofErr w:type="gramEnd"/>
      <w:r>
        <w:rPr>
          <w:spacing w:val="39"/>
          <w:sz w:val="30"/>
          <w:szCs w:val="30"/>
        </w:rPr>
        <w:t xml:space="preserve"> </w:t>
      </w:r>
      <w:r>
        <w:rPr>
          <w:spacing w:val="3"/>
          <w:sz w:val="30"/>
          <w:szCs w:val="30"/>
        </w:rPr>
        <w:t>f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38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ar</w:t>
      </w:r>
      <w:r>
        <w:rPr>
          <w:sz w:val="30"/>
          <w:szCs w:val="30"/>
        </w:rPr>
        <w:t>y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0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4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s</w:t>
      </w:r>
      <w:r>
        <w:rPr>
          <w:spacing w:val="4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lw</w:t>
      </w:r>
      <w:r>
        <w:rPr>
          <w:spacing w:val="-1"/>
          <w:sz w:val="30"/>
          <w:szCs w:val="30"/>
        </w:rPr>
        <w:t>a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s</w:t>
      </w:r>
      <w:r>
        <w:rPr>
          <w:spacing w:val="4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pacing w:val="5"/>
          <w:sz w:val="30"/>
          <w:szCs w:val="30"/>
        </w:rPr>
        <w:t>n</w:t>
      </w:r>
      <w:r>
        <w:rPr>
          <w:spacing w:val="-1"/>
          <w:sz w:val="30"/>
          <w:szCs w:val="30"/>
        </w:rPr>
        <w:t>-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39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d</w:t>
      </w:r>
      <w:r>
        <w:rPr>
          <w:spacing w:val="39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</w:p>
    <w:p w:rsidR="0060572A" w:rsidRDefault="0076545C">
      <w:pPr>
        <w:spacing w:before="50"/>
        <w:ind w:left="620"/>
        <w:rPr>
          <w:sz w:val="30"/>
          <w:szCs w:val="30"/>
        </w:rPr>
        <w:sectPr w:rsidR="0060572A">
          <w:pgSz w:w="12240" w:h="15840"/>
          <w:pgMar w:top="1340" w:right="1200" w:bottom="280" w:left="1180" w:header="712" w:footer="1015" w:gutter="0"/>
          <w:cols w:space="720"/>
        </w:sectPr>
      </w:pPr>
      <w:proofErr w:type="gramStart"/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proofErr w:type="gramEnd"/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be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mp</w:t>
      </w:r>
      <w:r>
        <w:rPr>
          <w:spacing w:val="1"/>
          <w:sz w:val="30"/>
          <w:szCs w:val="30"/>
        </w:rPr>
        <w:t>t</w:t>
      </w:r>
      <w:r>
        <w:rPr>
          <w:spacing w:val="-4"/>
          <w:sz w:val="30"/>
          <w:szCs w:val="30"/>
        </w:rPr>
        <w:t>y</w:t>
      </w:r>
      <w:r>
        <w:rPr>
          <w:sz w:val="30"/>
          <w:szCs w:val="30"/>
        </w:rPr>
        <w:t>.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 xml:space="preserve">.e. </w:t>
      </w:r>
      <w:r>
        <w:rPr>
          <w:spacing w:val="2"/>
          <w:sz w:val="30"/>
          <w:szCs w:val="30"/>
        </w:rPr>
        <w:t>[</w:t>
      </w:r>
      <w:r>
        <w:rPr>
          <w:spacing w:val="-2"/>
          <w:sz w:val="30"/>
          <w:szCs w:val="30"/>
        </w:rPr>
        <w:t>{</w:t>
      </w:r>
      <w:r>
        <w:rPr>
          <w:spacing w:val="-1"/>
          <w:sz w:val="30"/>
          <w:szCs w:val="30"/>
        </w:rPr>
        <w:t>‘</w:t>
      </w:r>
      <w:proofErr w:type="spellStart"/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tes</w:t>
      </w:r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:</w:t>
      </w:r>
      <w:r>
        <w:rPr>
          <w:spacing w:val="1"/>
          <w:sz w:val="30"/>
          <w:szCs w:val="30"/>
        </w:rPr>
        <w:t>’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proofErr w:type="spellEnd"/>
      <w:r>
        <w:rPr>
          <w:spacing w:val="-1"/>
          <w:sz w:val="30"/>
          <w:szCs w:val="30"/>
        </w:rPr>
        <w:t>’</w:t>
      </w:r>
      <w:proofErr w:type="gramStart"/>
      <w:r>
        <w:rPr>
          <w:sz w:val="30"/>
          <w:szCs w:val="30"/>
        </w:rPr>
        <w:t>}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,</w:t>
      </w:r>
      <w:proofErr w:type="gramEnd"/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{</w:t>
      </w:r>
      <w:r>
        <w:rPr>
          <w:sz w:val="30"/>
          <w:szCs w:val="30"/>
        </w:rPr>
        <w:t>} ]</w:t>
      </w:r>
    </w:p>
    <w:p w:rsidR="0060572A" w:rsidRDefault="0060572A">
      <w:pPr>
        <w:spacing w:before="11" w:line="220" w:lineRule="exact"/>
        <w:rPr>
          <w:sz w:val="22"/>
          <w:szCs w:val="22"/>
        </w:rPr>
      </w:pPr>
    </w:p>
    <w:p w:rsidR="0060572A" w:rsidRDefault="0076545C">
      <w:pPr>
        <w:tabs>
          <w:tab w:val="left" w:pos="620"/>
        </w:tabs>
        <w:spacing w:before="4" w:line="272" w:lineRule="auto"/>
        <w:ind w:left="620" w:right="185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7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 xml:space="preserve">n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s</w:t>
      </w:r>
      <w:r>
        <w:rPr>
          <w:spacing w:val="1"/>
          <w:sz w:val="30"/>
          <w:szCs w:val="30"/>
        </w:rPr>
        <w:t>su</w:t>
      </w:r>
      <w:r>
        <w:rPr>
          <w:spacing w:val="-1"/>
          <w:sz w:val="30"/>
          <w:szCs w:val="30"/>
        </w:rPr>
        <w:t>m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t</w:t>
      </w:r>
      <w:r>
        <w:rPr>
          <w:spacing w:val="1"/>
          <w:sz w:val="30"/>
          <w:szCs w:val="30"/>
        </w:rPr>
        <w:t>ha</w:t>
      </w:r>
      <w:r>
        <w:rPr>
          <w:sz w:val="30"/>
          <w:szCs w:val="30"/>
        </w:rPr>
        <w:t xml:space="preserve">t 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 xml:space="preserve">e </w:t>
      </w:r>
      <w:r>
        <w:rPr>
          <w:spacing w:val="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 xml:space="preserve">s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o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on</w:t>
      </w:r>
      <w:r>
        <w:rPr>
          <w:spacing w:val="3"/>
          <w:sz w:val="30"/>
          <w:szCs w:val="30"/>
        </w:rPr>
        <w:t>f</w:t>
      </w:r>
      <w:r>
        <w:rPr>
          <w:spacing w:val="1"/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t 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t</w:t>
      </w:r>
      <w:r>
        <w:rPr>
          <w:spacing w:val="-1"/>
          <w:sz w:val="30"/>
          <w:szCs w:val="30"/>
        </w:rPr>
        <w:t>w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 xml:space="preserve">n 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q</w:t>
      </w:r>
      <w:r>
        <w:rPr>
          <w:spacing w:val="-1"/>
          <w:sz w:val="30"/>
          <w:szCs w:val="30"/>
        </w:rPr>
        <w:t>u</w:t>
      </w:r>
      <w:r>
        <w:rPr>
          <w:spacing w:val="1"/>
          <w:sz w:val="30"/>
          <w:szCs w:val="30"/>
        </w:rPr>
        <w:t>er</w:t>
      </w:r>
      <w:r>
        <w:rPr>
          <w:sz w:val="30"/>
          <w:szCs w:val="30"/>
        </w:rPr>
        <w:t xml:space="preserve">y </w:t>
      </w:r>
      <w:r>
        <w:rPr>
          <w:spacing w:val="5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 xml:space="preserve">d </w:t>
      </w:r>
      <w:r>
        <w:rPr>
          <w:spacing w:val="7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e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iden</w:t>
      </w:r>
      <w:r>
        <w:rPr>
          <w:spacing w:val="-1"/>
          <w:sz w:val="30"/>
          <w:szCs w:val="30"/>
        </w:rPr>
        <w:t>c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.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o</w:t>
      </w:r>
      <w:r>
        <w:rPr>
          <w:spacing w:val="3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u 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 xml:space="preserve">o </w:t>
      </w:r>
      <w:r>
        <w:rPr>
          <w:spacing w:val="1"/>
          <w:sz w:val="30"/>
          <w:szCs w:val="30"/>
        </w:rPr>
        <w:t>n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ha</w:t>
      </w:r>
      <w:r>
        <w:rPr>
          <w:spacing w:val="-4"/>
          <w:sz w:val="30"/>
          <w:szCs w:val="30"/>
        </w:rPr>
        <w:t>v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m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-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like</w:t>
      </w:r>
      <w:r>
        <w:rPr>
          <w:sz w:val="30"/>
          <w:szCs w:val="30"/>
        </w:rPr>
        <w:t>:</w:t>
      </w:r>
    </w:p>
    <w:p w:rsidR="0060572A" w:rsidRDefault="0076545C">
      <w:pPr>
        <w:spacing w:before="6"/>
        <w:ind w:left="2852"/>
        <w:rPr>
          <w:sz w:val="30"/>
          <w:szCs w:val="30"/>
        </w:rPr>
      </w:pPr>
      <w:r>
        <w:rPr>
          <w:spacing w:val="3"/>
          <w:sz w:val="30"/>
          <w:szCs w:val="30"/>
        </w:rPr>
        <w:t>[</w:t>
      </w:r>
      <w:r>
        <w:rPr>
          <w:spacing w:val="1"/>
          <w:sz w:val="30"/>
          <w:szCs w:val="30"/>
        </w:rPr>
        <w:t>{</w:t>
      </w:r>
      <w:r>
        <w:rPr>
          <w:spacing w:val="-1"/>
          <w:sz w:val="30"/>
          <w:szCs w:val="30"/>
        </w:rPr>
        <w:t>‘</w:t>
      </w:r>
      <w:proofErr w:type="spellStart"/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be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es</w:t>
      </w:r>
      <w:r>
        <w:rPr>
          <w:spacing w:val="-1"/>
          <w:sz w:val="30"/>
          <w:szCs w:val="30"/>
        </w:rPr>
        <w:t>’</w:t>
      </w:r>
      <w:r>
        <w:rPr>
          <w:spacing w:val="1"/>
          <w:sz w:val="30"/>
          <w:szCs w:val="30"/>
        </w:rPr>
        <w:t>:</w:t>
      </w:r>
      <w:r>
        <w:rPr>
          <w:spacing w:val="-1"/>
          <w:sz w:val="30"/>
          <w:szCs w:val="30"/>
        </w:rPr>
        <w:t>‘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es</w:t>
      </w:r>
      <w:proofErr w:type="spellEnd"/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},</w:t>
      </w:r>
      <w:r>
        <w:rPr>
          <w:spacing w:val="4"/>
          <w:sz w:val="30"/>
          <w:szCs w:val="30"/>
        </w:rPr>
        <w:t xml:space="preserve"> </w:t>
      </w:r>
      <w:r>
        <w:rPr>
          <w:sz w:val="30"/>
          <w:szCs w:val="30"/>
        </w:rPr>
        <w:t>{</w:t>
      </w:r>
      <w:r>
        <w:rPr>
          <w:spacing w:val="-1"/>
          <w:sz w:val="30"/>
          <w:szCs w:val="30"/>
        </w:rPr>
        <w:t>‘</w:t>
      </w:r>
      <w:proofErr w:type="spellStart"/>
      <w:r>
        <w:rPr>
          <w:spacing w:val="1"/>
          <w:sz w:val="30"/>
          <w:szCs w:val="30"/>
        </w:rPr>
        <w:t>dia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et</w:t>
      </w:r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s’</w:t>
      </w:r>
      <w:r>
        <w:rPr>
          <w:spacing w:val="-5"/>
          <w:sz w:val="30"/>
          <w:szCs w:val="30"/>
        </w:rPr>
        <w:t>|</w:t>
      </w:r>
      <w:r>
        <w:rPr>
          <w:spacing w:val="-1"/>
          <w:sz w:val="30"/>
          <w:szCs w:val="30"/>
        </w:rPr>
        <w:t>‘</w:t>
      </w:r>
      <w:r>
        <w:rPr>
          <w:spacing w:val="1"/>
          <w:sz w:val="30"/>
          <w:szCs w:val="30"/>
        </w:rPr>
        <w:t>no</w:t>
      </w:r>
      <w:proofErr w:type="spellEnd"/>
      <w:r>
        <w:rPr>
          <w:spacing w:val="-1"/>
          <w:sz w:val="30"/>
          <w:szCs w:val="30"/>
        </w:rPr>
        <w:t>’</w:t>
      </w:r>
      <w:r>
        <w:rPr>
          <w:sz w:val="30"/>
          <w:szCs w:val="30"/>
        </w:rPr>
        <w:t>}]</w:t>
      </w:r>
    </w:p>
    <w:p w:rsidR="0060572A" w:rsidRDefault="0076545C">
      <w:pPr>
        <w:tabs>
          <w:tab w:val="left" w:pos="620"/>
        </w:tabs>
        <w:spacing w:before="37" w:line="274" w:lineRule="auto"/>
        <w:ind w:left="620" w:right="190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n</w:t>
      </w:r>
      <w:proofErr w:type="gramEnd"/>
      <w:r>
        <w:rPr>
          <w:spacing w:val="17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lass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15"/>
          <w:sz w:val="30"/>
          <w:szCs w:val="30"/>
        </w:rPr>
        <w:t xml:space="preserve"> </w:t>
      </w:r>
      <w:r>
        <w:rPr>
          <w:sz w:val="30"/>
          <w:szCs w:val="30"/>
        </w:rPr>
        <w:t>Ap</w:t>
      </w:r>
      <w:r>
        <w:rPr>
          <w:spacing w:val="-1"/>
          <w:sz w:val="30"/>
          <w:szCs w:val="30"/>
        </w:rPr>
        <w:t>r</w:t>
      </w:r>
      <w:r>
        <w:rPr>
          <w:sz w:val="30"/>
          <w:szCs w:val="30"/>
        </w:rPr>
        <w:t>il</w:t>
      </w:r>
      <w:r>
        <w:rPr>
          <w:spacing w:val="17"/>
          <w:sz w:val="30"/>
          <w:szCs w:val="30"/>
        </w:rPr>
        <w:t xml:space="preserve"> </w:t>
      </w:r>
      <w:r>
        <w:rPr>
          <w:spacing w:val="4"/>
          <w:sz w:val="30"/>
          <w:szCs w:val="30"/>
        </w:rPr>
        <w:t>9</w:t>
      </w:r>
      <w:r>
        <w:rPr>
          <w:spacing w:val="-2"/>
          <w:position w:val="14"/>
          <w:sz w:val="19"/>
          <w:szCs w:val="19"/>
        </w:rPr>
        <w:t>t</w:t>
      </w:r>
      <w:r>
        <w:rPr>
          <w:position w:val="14"/>
          <w:sz w:val="19"/>
          <w:szCs w:val="19"/>
        </w:rPr>
        <w:t>h</w:t>
      </w:r>
      <w:r>
        <w:rPr>
          <w:spacing w:val="42"/>
          <w:position w:val="14"/>
          <w:sz w:val="19"/>
          <w:szCs w:val="19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e</w:t>
      </w:r>
      <w:r>
        <w:rPr>
          <w:spacing w:val="15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15"/>
          <w:sz w:val="30"/>
          <w:szCs w:val="30"/>
        </w:rPr>
        <w:t xml:space="preserve"> </w:t>
      </w:r>
      <w:r>
        <w:rPr>
          <w:sz w:val="30"/>
          <w:szCs w:val="30"/>
        </w:rPr>
        <w:t>talk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b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u</w:t>
      </w:r>
      <w:r>
        <w:rPr>
          <w:sz w:val="30"/>
          <w:szCs w:val="30"/>
        </w:rPr>
        <w:t>t</w:t>
      </w:r>
      <w:r>
        <w:rPr>
          <w:spacing w:val="1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us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1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“ad</w:t>
      </w:r>
      <w:r>
        <w:rPr>
          <w:spacing w:val="6"/>
          <w:sz w:val="30"/>
          <w:szCs w:val="30"/>
        </w:rPr>
        <w:t>d</w:t>
      </w:r>
      <w:r>
        <w:rPr>
          <w:spacing w:val="-1"/>
          <w:sz w:val="30"/>
          <w:szCs w:val="30"/>
        </w:rPr>
        <w:t>-o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1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o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thi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”</w:t>
      </w:r>
      <w:r>
        <w:rPr>
          <w:spacing w:val="17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su</w:t>
      </w:r>
      <w:r>
        <w:rPr>
          <w:sz w:val="30"/>
          <w:szCs w:val="30"/>
        </w:rPr>
        <w:t>s t</w:t>
      </w:r>
      <w:r>
        <w:rPr>
          <w:spacing w:val="2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5"/>
          <w:sz w:val="30"/>
          <w:szCs w:val="30"/>
        </w:rPr>
        <w:t xml:space="preserve"> </w:t>
      </w:r>
      <w:r>
        <w:rPr>
          <w:sz w:val="30"/>
          <w:szCs w:val="30"/>
        </w:rPr>
        <w:t>m</w:t>
      </w:r>
      <w:r>
        <w:rPr>
          <w:spacing w:val="-2"/>
          <w:sz w:val="30"/>
          <w:szCs w:val="30"/>
        </w:rPr>
        <w:t>a</w:t>
      </w:r>
      <w:r>
        <w:rPr>
          <w:spacing w:val="1"/>
          <w:sz w:val="30"/>
          <w:szCs w:val="30"/>
        </w:rPr>
        <w:t>x</w:t>
      </w:r>
      <w:r>
        <w:rPr>
          <w:sz w:val="30"/>
          <w:szCs w:val="30"/>
        </w:rPr>
        <w:t>im</w:t>
      </w:r>
      <w:r>
        <w:rPr>
          <w:spacing w:val="1"/>
          <w:sz w:val="30"/>
          <w:szCs w:val="30"/>
        </w:rPr>
        <w:t>u</w:t>
      </w:r>
      <w:r>
        <w:rPr>
          <w:sz w:val="30"/>
          <w:szCs w:val="30"/>
        </w:rPr>
        <w:t>m</w:t>
      </w:r>
      <w:r>
        <w:rPr>
          <w:spacing w:val="4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ike</w:t>
      </w:r>
      <w:r>
        <w:rPr>
          <w:spacing w:val="-1"/>
          <w:sz w:val="30"/>
          <w:szCs w:val="30"/>
        </w:rPr>
        <w:t>l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h</w:t>
      </w:r>
      <w:r>
        <w:rPr>
          <w:spacing w:val="-1"/>
          <w:sz w:val="30"/>
          <w:szCs w:val="30"/>
        </w:rPr>
        <w:t>o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es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im</w:t>
      </w:r>
      <w:r>
        <w:rPr>
          <w:spacing w:val="1"/>
          <w:sz w:val="30"/>
          <w:szCs w:val="30"/>
        </w:rPr>
        <w:t>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es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z w:val="30"/>
          <w:szCs w:val="30"/>
        </w:rPr>
        <w:t>g</w:t>
      </w:r>
      <w:r>
        <w:rPr>
          <w:spacing w:val="3"/>
          <w:sz w:val="30"/>
          <w:szCs w:val="30"/>
        </w:rPr>
        <w:t xml:space="preserve"> </w:t>
      </w:r>
      <w:r>
        <w:rPr>
          <w:sz w:val="30"/>
          <w:szCs w:val="30"/>
        </w:rPr>
        <w:t>a</w:t>
      </w:r>
      <w:r>
        <w:rPr>
          <w:spacing w:val="5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ba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i</w:t>
      </w:r>
      <w:r>
        <w:rPr>
          <w:spacing w:val="1"/>
          <w:sz w:val="30"/>
          <w:szCs w:val="30"/>
        </w:rPr>
        <w:t>l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ty</w:t>
      </w:r>
      <w:r>
        <w:rPr>
          <w:spacing w:val="4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d</w:t>
      </w:r>
      <w:r>
        <w:rPr>
          <w:spacing w:val="3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n </w:t>
      </w:r>
      <w:r>
        <w:rPr>
          <w:spacing w:val="1"/>
          <w:sz w:val="30"/>
          <w:szCs w:val="30"/>
        </w:rPr>
        <w:t>da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 xml:space="preserve">. </w:t>
      </w:r>
      <w:r>
        <w:rPr>
          <w:spacing w:val="24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is</w:t>
      </w:r>
      <w:r>
        <w:rPr>
          <w:spacing w:val="1"/>
          <w:sz w:val="30"/>
          <w:szCs w:val="30"/>
        </w:rPr>
        <w:t xml:space="preserve"> 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b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m, </w:t>
      </w:r>
      <w:r>
        <w:rPr>
          <w:spacing w:val="1"/>
          <w:sz w:val="30"/>
          <w:szCs w:val="30"/>
        </w:rPr>
        <w:t>u</w:t>
      </w:r>
      <w:r>
        <w:rPr>
          <w:spacing w:val="-1"/>
          <w:sz w:val="30"/>
          <w:szCs w:val="30"/>
        </w:rPr>
        <w:t>s</w:t>
      </w:r>
      <w:r>
        <w:rPr>
          <w:sz w:val="30"/>
          <w:szCs w:val="30"/>
        </w:rPr>
        <w:t>e</w:t>
      </w:r>
      <w:r>
        <w:rPr>
          <w:spacing w:val="3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maximum</w:t>
      </w:r>
      <w:r>
        <w:rPr>
          <w:spacing w:val="2"/>
          <w:sz w:val="30"/>
          <w:szCs w:val="30"/>
        </w:rPr>
        <w:t xml:space="preserve"> </w:t>
      </w:r>
      <w:r>
        <w:rPr>
          <w:sz w:val="30"/>
          <w:szCs w:val="30"/>
        </w:rPr>
        <w:t>l</w:t>
      </w:r>
      <w:r>
        <w:rPr>
          <w:spacing w:val="-1"/>
          <w:sz w:val="30"/>
          <w:szCs w:val="30"/>
        </w:rPr>
        <w:t>i</w:t>
      </w:r>
      <w:r>
        <w:rPr>
          <w:spacing w:val="1"/>
          <w:sz w:val="30"/>
          <w:szCs w:val="30"/>
        </w:rPr>
        <w:t>ke</w:t>
      </w:r>
      <w:r>
        <w:rPr>
          <w:spacing w:val="-2"/>
          <w:sz w:val="30"/>
          <w:szCs w:val="30"/>
        </w:rPr>
        <w:t>l</w:t>
      </w:r>
      <w:r>
        <w:rPr>
          <w:sz w:val="30"/>
          <w:szCs w:val="30"/>
        </w:rPr>
        <w:t>ihood</w:t>
      </w:r>
      <w:r>
        <w:rPr>
          <w:spacing w:val="2"/>
          <w:sz w:val="30"/>
          <w:szCs w:val="30"/>
        </w:rPr>
        <w:t xml:space="preserve"> </w:t>
      </w:r>
      <w:proofErr w:type="gramStart"/>
      <w:r>
        <w:rPr>
          <w:spacing w:val="-1"/>
          <w:sz w:val="30"/>
          <w:szCs w:val="30"/>
        </w:rPr>
        <w:t>e</w:t>
      </w:r>
      <w:r>
        <w:rPr>
          <w:spacing w:val="1"/>
          <w:sz w:val="30"/>
          <w:szCs w:val="30"/>
        </w:rPr>
        <w:t>s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i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te,</w:t>
      </w:r>
      <w:proofErr w:type="gramEnd"/>
      <w:r>
        <w:rPr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o</w:t>
      </w:r>
      <w:r>
        <w:rPr>
          <w:spacing w:val="1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n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 xml:space="preserve">t </w:t>
      </w:r>
      <w:r>
        <w:rPr>
          <w:spacing w:val="1"/>
          <w:sz w:val="30"/>
          <w:szCs w:val="30"/>
        </w:rPr>
        <w:t>u</w:t>
      </w:r>
      <w:r>
        <w:rPr>
          <w:spacing w:val="-2"/>
          <w:sz w:val="30"/>
          <w:szCs w:val="30"/>
        </w:rPr>
        <w:t>s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d</w:t>
      </w:r>
      <w:r>
        <w:rPr>
          <w:spacing w:val="1"/>
          <w:sz w:val="30"/>
          <w:szCs w:val="30"/>
        </w:rPr>
        <w:t>d</w:t>
      </w:r>
      <w:r>
        <w:rPr>
          <w:spacing w:val="-2"/>
          <w:sz w:val="30"/>
          <w:szCs w:val="30"/>
        </w:rPr>
        <w:t>-</w:t>
      </w:r>
      <w:r>
        <w:rPr>
          <w:spacing w:val="1"/>
          <w:sz w:val="30"/>
          <w:szCs w:val="30"/>
        </w:rPr>
        <w:t>on</w:t>
      </w:r>
      <w:r>
        <w:rPr>
          <w:sz w:val="30"/>
          <w:szCs w:val="30"/>
        </w:rPr>
        <w:t xml:space="preserve">e </w:t>
      </w:r>
      <w:r>
        <w:rPr>
          <w:spacing w:val="1"/>
          <w:sz w:val="30"/>
          <w:szCs w:val="30"/>
        </w:rPr>
        <w:t>s</w:t>
      </w:r>
      <w:r>
        <w:rPr>
          <w:spacing w:val="-3"/>
          <w:sz w:val="30"/>
          <w:szCs w:val="30"/>
        </w:rPr>
        <w:t>m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n</w:t>
      </w:r>
      <w:r>
        <w:rPr>
          <w:spacing w:val="-4"/>
          <w:sz w:val="30"/>
          <w:szCs w:val="30"/>
        </w:rPr>
        <w:t>g</w:t>
      </w:r>
      <w:r>
        <w:rPr>
          <w:sz w:val="30"/>
          <w:szCs w:val="30"/>
        </w:rPr>
        <w:t>.</w:t>
      </w:r>
    </w:p>
    <w:p w:rsidR="0060572A" w:rsidRDefault="0076545C">
      <w:pPr>
        <w:tabs>
          <w:tab w:val="left" w:pos="620"/>
        </w:tabs>
        <w:spacing w:before="6" w:line="272" w:lineRule="auto"/>
        <w:ind w:left="620" w:right="198" w:hanging="360"/>
        <w:jc w:val="both"/>
        <w:rPr>
          <w:sz w:val="30"/>
          <w:szCs w:val="30"/>
        </w:rPr>
      </w:pPr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ab/>
      </w:r>
      <w:proofErr w:type="gramStart"/>
      <w:r>
        <w:rPr>
          <w:spacing w:val="2"/>
          <w:sz w:val="30"/>
          <w:szCs w:val="30"/>
        </w:rPr>
        <w:t>Y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u</w:t>
      </w:r>
      <w:proofErr w:type="gramEnd"/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c</w:t>
      </w:r>
      <w:r>
        <w:rPr>
          <w:spacing w:val="-1"/>
          <w:sz w:val="30"/>
          <w:szCs w:val="30"/>
        </w:rPr>
        <w:t>a</w:t>
      </w:r>
      <w:r>
        <w:rPr>
          <w:sz w:val="30"/>
          <w:szCs w:val="30"/>
        </w:rPr>
        <w:t>n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pacing w:val="-1"/>
          <w:sz w:val="30"/>
          <w:szCs w:val="30"/>
        </w:rPr>
        <w:t>s</w:t>
      </w:r>
      <w:r>
        <w:rPr>
          <w:spacing w:val="1"/>
          <w:sz w:val="30"/>
          <w:szCs w:val="30"/>
        </w:rPr>
        <w:t>su</w:t>
      </w:r>
      <w:r>
        <w:rPr>
          <w:sz w:val="30"/>
          <w:szCs w:val="30"/>
        </w:rPr>
        <w:t>me</w:t>
      </w:r>
      <w:r>
        <w:rPr>
          <w:spacing w:val="4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-1"/>
          <w:sz w:val="30"/>
          <w:szCs w:val="30"/>
        </w:rPr>
        <w:t>h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t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the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da</w:t>
      </w:r>
      <w:r>
        <w:rPr>
          <w:spacing w:val="-2"/>
          <w:sz w:val="30"/>
          <w:szCs w:val="30"/>
        </w:rPr>
        <w:t>t</w:t>
      </w:r>
      <w:r>
        <w:rPr>
          <w:sz w:val="30"/>
          <w:szCs w:val="30"/>
        </w:rPr>
        <w:t>a</w:t>
      </w:r>
      <w:r>
        <w:rPr>
          <w:spacing w:val="4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g</w:t>
      </w:r>
      <w:r>
        <w:rPr>
          <w:spacing w:val="3"/>
          <w:sz w:val="30"/>
          <w:szCs w:val="30"/>
        </w:rPr>
        <w:t>i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n</w:t>
      </w:r>
      <w:r>
        <w:rPr>
          <w:spacing w:val="43"/>
          <w:sz w:val="30"/>
          <w:szCs w:val="30"/>
        </w:rPr>
        <w:t xml:space="preserve"> </w:t>
      </w:r>
      <w:r>
        <w:rPr>
          <w:sz w:val="30"/>
          <w:szCs w:val="30"/>
        </w:rPr>
        <w:t>will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b</w:t>
      </w:r>
      <w:r>
        <w:rPr>
          <w:sz w:val="30"/>
          <w:szCs w:val="30"/>
        </w:rPr>
        <w:t>e</w:t>
      </w:r>
      <w:r>
        <w:rPr>
          <w:spacing w:val="4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-1"/>
          <w:sz w:val="30"/>
          <w:szCs w:val="30"/>
        </w:rPr>
        <w:t>d</w:t>
      </w:r>
      <w:r>
        <w:rPr>
          <w:sz w:val="30"/>
          <w:szCs w:val="30"/>
        </w:rPr>
        <w:t>,</w:t>
      </w:r>
      <w:r>
        <w:rPr>
          <w:spacing w:val="41"/>
          <w:sz w:val="30"/>
          <w:szCs w:val="30"/>
        </w:rPr>
        <w:t xml:space="preserve"> </w:t>
      </w:r>
      <w:r>
        <w:rPr>
          <w:sz w:val="30"/>
          <w:szCs w:val="30"/>
        </w:rPr>
        <w:t>i.</w:t>
      </w:r>
      <w:r>
        <w:rPr>
          <w:spacing w:val="-1"/>
          <w:sz w:val="30"/>
          <w:szCs w:val="30"/>
        </w:rPr>
        <w:t>e</w:t>
      </w:r>
      <w:r>
        <w:rPr>
          <w:sz w:val="30"/>
          <w:szCs w:val="30"/>
        </w:rPr>
        <w:t>.</w:t>
      </w:r>
      <w:r>
        <w:rPr>
          <w:spacing w:val="4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ll</w:t>
      </w:r>
      <w:r>
        <w:rPr>
          <w:spacing w:val="39"/>
          <w:sz w:val="30"/>
          <w:szCs w:val="30"/>
        </w:rPr>
        <w:t xml:space="preserve"> </w:t>
      </w:r>
      <w:r>
        <w:rPr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>e</w:t>
      </w:r>
      <w:r>
        <w:rPr>
          <w:spacing w:val="4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38"/>
          <w:sz w:val="30"/>
          <w:szCs w:val="30"/>
        </w:rPr>
        <w:t xml:space="preserve"> 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>o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e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 xml:space="preserve">h 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 xml:space="preserve">f the </w:t>
      </w:r>
      <w:r>
        <w:rPr>
          <w:spacing w:val="1"/>
          <w:sz w:val="30"/>
          <w:szCs w:val="30"/>
        </w:rPr>
        <w:t>f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 xml:space="preserve">lds </w:t>
      </w:r>
      <w:r>
        <w:rPr>
          <w:spacing w:val="1"/>
          <w:sz w:val="30"/>
          <w:szCs w:val="30"/>
        </w:rPr>
        <w:t>w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ll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be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o</w:t>
      </w:r>
      <w:r>
        <w:rPr>
          <w:spacing w:val="-1"/>
          <w:sz w:val="30"/>
          <w:szCs w:val="30"/>
        </w:rPr>
        <w:t>n</w:t>
      </w:r>
      <w:r>
        <w:rPr>
          <w:sz w:val="30"/>
          <w:szCs w:val="30"/>
        </w:rPr>
        <w:t>e</w:t>
      </w:r>
      <w:r>
        <w:rPr>
          <w:spacing w:val="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o</w:t>
      </w:r>
      <w:r>
        <w:rPr>
          <w:sz w:val="30"/>
          <w:szCs w:val="30"/>
        </w:rPr>
        <w:t>f</w:t>
      </w:r>
      <w:r>
        <w:rPr>
          <w:spacing w:val="2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z w:val="30"/>
          <w:szCs w:val="30"/>
        </w:rPr>
        <w:t>d</w:t>
      </w:r>
      <w:r>
        <w:rPr>
          <w:spacing w:val="2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lues</w:t>
      </w:r>
      <w:r>
        <w:rPr>
          <w:spacing w:val="-1"/>
          <w:sz w:val="30"/>
          <w:szCs w:val="30"/>
        </w:rPr>
        <w:t xml:space="preserve"> </w:t>
      </w:r>
      <w:r>
        <w:rPr>
          <w:spacing w:val="2"/>
          <w:sz w:val="30"/>
          <w:szCs w:val="30"/>
        </w:rPr>
        <w:t>f</w:t>
      </w:r>
      <w:r>
        <w:rPr>
          <w:spacing w:val="1"/>
          <w:sz w:val="30"/>
          <w:szCs w:val="30"/>
        </w:rPr>
        <w:t>o</w:t>
      </w:r>
      <w:r>
        <w:rPr>
          <w:sz w:val="30"/>
          <w:szCs w:val="30"/>
        </w:rPr>
        <w:t>r</w:t>
      </w:r>
      <w:r>
        <w:rPr>
          <w:spacing w:val="-2"/>
          <w:sz w:val="30"/>
          <w:szCs w:val="30"/>
        </w:rPr>
        <w:t xml:space="preserve"> </w:t>
      </w:r>
      <w:r>
        <w:rPr>
          <w:sz w:val="30"/>
          <w:szCs w:val="30"/>
        </w:rPr>
        <w:t>that</w:t>
      </w:r>
      <w:r>
        <w:rPr>
          <w:spacing w:val="-1"/>
          <w:sz w:val="30"/>
          <w:szCs w:val="30"/>
        </w:rPr>
        <w:t xml:space="preserve"> </w:t>
      </w:r>
      <w:r>
        <w:rPr>
          <w:sz w:val="30"/>
          <w:szCs w:val="30"/>
        </w:rPr>
        <w:t>fi</w:t>
      </w:r>
      <w:r>
        <w:rPr>
          <w:spacing w:val="2"/>
          <w:sz w:val="30"/>
          <w:szCs w:val="30"/>
        </w:rPr>
        <w:t>e</w:t>
      </w:r>
      <w:r>
        <w:rPr>
          <w:spacing w:val="-2"/>
          <w:sz w:val="30"/>
          <w:szCs w:val="30"/>
        </w:rPr>
        <w:t>l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.</w:t>
      </w:r>
    </w:p>
    <w:p w:rsidR="0060572A" w:rsidRDefault="0076545C">
      <w:pPr>
        <w:spacing w:before="6"/>
        <w:ind w:left="260"/>
        <w:rPr>
          <w:sz w:val="30"/>
          <w:szCs w:val="30"/>
        </w:rPr>
      </w:pPr>
      <w:proofErr w:type="gramStart"/>
      <w:r>
        <w:rPr>
          <w:rFonts w:ascii="Symbol" w:eastAsia="Symbol" w:hAnsi="Symbol" w:cs="Symbol"/>
          <w:sz w:val="30"/>
          <w:szCs w:val="30"/>
        </w:rPr>
        <w:t></w:t>
      </w:r>
      <w:r>
        <w:rPr>
          <w:sz w:val="30"/>
          <w:szCs w:val="30"/>
        </w:rPr>
        <w:t xml:space="preserve"> </w:t>
      </w:r>
      <w:r>
        <w:rPr>
          <w:spacing w:val="72"/>
          <w:sz w:val="30"/>
          <w:szCs w:val="30"/>
        </w:rPr>
        <w:t xml:space="preserve"> </w:t>
      </w:r>
      <w:r>
        <w:rPr>
          <w:spacing w:val="-1"/>
          <w:sz w:val="30"/>
          <w:szCs w:val="30"/>
        </w:rPr>
        <w:t>P</w:t>
      </w:r>
      <w:r>
        <w:rPr>
          <w:spacing w:val="-2"/>
          <w:sz w:val="30"/>
          <w:szCs w:val="30"/>
        </w:rPr>
        <w:t>r</w:t>
      </w:r>
      <w:r>
        <w:rPr>
          <w:spacing w:val="1"/>
          <w:sz w:val="30"/>
          <w:szCs w:val="30"/>
        </w:rPr>
        <w:t>esen</w:t>
      </w:r>
      <w:r>
        <w:rPr>
          <w:sz w:val="30"/>
          <w:szCs w:val="30"/>
        </w:rPr>
        <w:t>t</w:t>
      </w:r>
      <w:proofErr w:type="gramEnd"/>
      <w:r>
        <w:rPr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t</w:t>
      </w:r>
      <w:r>
        <w:rPr>
          <w:spacing w:val="1"/>
          <w:sz w:val="30"/>
          <w:szCs w:val="30"/>
        </w:rPr>
        <w:t>h</w:t>
      </w:r>
      <w:r>
        <w:rPr>
          <w:sz w:val="30"/>
          <w:szCs w:val="30"/>
        </w:rPr>
        <w:t xml:space="preserve">e </w:t>
      </w:r>
      <w:r>
        <w:rPr>
          <w:spacing w:val="-4"/>
          <w:sz w:val="30"/>
          <w:szCs w:val="30"/>
        </w:rPr>
        <w:t>v</w:t>
      </w:r>
      <w:r>
        <w:rPr>
          <w:spacing w:val="1"/>
          <w:sz w:val="30"/>
          <w:szCs w:val="30"/>
        </w:rPr>
        <w:t>a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ue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pacing w:val="-2"/>
          <w:sz w:val="30"/>
          <w:szCs w:val="30"/>
        </w:rPr>
        <w:t>o</w:t>
      </w:r>
      <w:r>
        <w:rPr>
          <w:sz w:val="30"/>
          <w:szCs w:val="30"/>
        </w:rPr>
        <w:t xml:space="preserve">f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</w:t>
      </w:r>
      <w:r>
        <w:rPr>
          <w:spacing w:val="1"/>
          <w:sz w:val="30"/>
          <w:szCs w:val="30"/>
        </w:rPr>
        <w:t>ob</w:t>
      </w:r>
      <w:r>
        <w:rPr>
          <w:spacing w:val="-1"/>
          <w:sz w:val="30"/>
          <w:szCs w:val="30"/>
        </w:rPr>
        <w:t>a</w:t>
      </w:r>
      <w:r>
        <w:rPr>
          <w:spacing w:val="1"/>
          <w:sz w:val="30"/>
          <w:szCs w:val="30"/>
        </w:rPr>
        <w:t>b</w:t>
      </w:r>
      <w:r>
        <w:rPr>
          <w:spacing w:val="-2"/>
          <w:sz w:val="30"/>
          <w:szCs w:val="30"/>
        </w:rPr>
        <w:t>i</w:t>
      </w:r>
      <w:r>
        <w:rPr>
          <w:sz w:val="30"/>
          <w:szCs w:val="30"/>
        </w:rPr>
        <w:t>l</w:t>
      </w:r>
      <w:r>
        <w:rPr>
          <w:spacing w:val="1"/>
          <w:sz w:val="30"/>
          <w:szCs w:val="30"/>
        </w:rPr>
        <w:t>i</w:t>
      </w:r>
      <w:r>
        <w:rPr>
          <w:spacing w:val="6"/>
          <w:sz w:val="30"/>
          <w:szCs w:val="30"/>
        </w:rPr>
        <w:t>t</w:t>
      </w:r>
      <w:r>
        <w:rPr>
          <w:spacing w:val="-2"/>
          <w:sz w:val="30"/>
          <w:szCs w:val="30"/>
        </w:rPr>
        <w:t>i</w:t>
      </w:r>
      <w:r>
        <w:rPr>
          <w:spacing w:val="1"/>
          <w:sz w:val="30"/>
          <w:szCs w:val="30"/>
        </w:rPr>
        <w:t>e</w:t>
      </w:r>
      <w:r>
        <w:rPr>
          <w:sz w:val="30"/>
          <w:szCs w:val="30"/>
        </w:rPr>
        <w:t>s</w:t>
      </w:r>
      <w:r>
        <w:rPr>
          <w:spacing w:val="-1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w</w:t>
      </w:r>
      <w:r>
        <w:rPr>
          <w:sz w:val="30"/>
          <w:szCs w:val="30"/>
        </w:rPr>
        <w:t>i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h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 xml:space="preserve">4 </w:t>
      </w:r>
      <w:r>
        <w:rPr>
          <w:spacing w:val="1"/>
          <w:sz w:val="30"/>
          <w:szCs w:val="30"/>
        </w:rPr>
        <w:t>d</w:t>
      </w:r>
      <w:r>
        <w:rPr>
          <w:sz w:val="30"/>
          <w:szCs w:val="30"/>
        </w:rPr>
        <w:t>i</w:t>
      </w:r>
      <w:r>
        <w:rPr>
          <w:spacing w:val="-3"/>
          <w:sz w:val="30"/>
          <w:szCs w:val="30"/>
        </w:rPr>
        <w:t>g</w:t>
      </w:r>
      <w:r>
        <w:rPr>
          <w:sz w:val="30"/>
          <w:szCs w:val="30"/>
        </w:rPr>
        <w:t>it</w:t>
      </w:r>
      <w:r>
        <w:rPr>
          <w:spacing w:val="2"/>
          <w:sz w:val="30"/>
          <w:szCs w:val="30"/>
        </w:rPr>
        <w:t xml:space="preserve"> </w:t>
      </w:r>
      <w:r>
        <w:rPr>
          <w:spacing w:val="1"/>
          <w:sz w:val="30"/>
          <w:szCs w:val="30"/>
        </w:rPr>
        <w:t>p</w:t>
      </w:r>
      <w:r>
        <w:rPr>
          <w:spacing w:val="-1"/>
          <w:sz w:val="30"/>
          <w:szCs w:val="30"/>
        </w:rPr>
        <w:t>re</w:t>
      </w:r>
      <w:r>
        <w:rPr>
          <w:spacing w:val="1"/>
          <w:sz w:val="30"/>
          <w:szCs w:val="30"/>
        </w:rPr>
        <w:t>c</w:t>
      </w:r>
      <w:r>
        <w:rPr>
          <w:sz w:val="30"/>
          <w:szCs w:val="30"/>
        </w:rPr>
        <w:t>isi</w:t>
      </w:r>
      <w:r>
        <w:rPr>
          <w:spacing w:val="-1"/>
          <w:sz w:val="30"/>
          <w:szCs w:val="30"/>
        </w:rPr>
        <w:t>o</w:t>
      </w:r>
      <w:r>
        <w:rPr>
          <w:sz w:val="30"/>
          <w:szCs w:val="30"/>
        </w:rPr>
        <w:t>n</w:t>
      </w:r>
      <w:r>
        <w:rPr>
          <w:spacing w:val="1"/>
          <w:sz w:val="30"/>
          <w:szCs w:val="30"/>
        </w:rPr>
        <w:t xml:space="preserve"> </w:t>
      </w:r>
      <w:r>
        <w:rPr>
          <w:sz w:val="30"/>
          <w:szCs w:val="30"/>
        </w:rPr>
        <w:t>in</w:t>
      </w:r>
      <w:r>
        <w:rPr>
          <w:spacing w:val="-1"/>
          <w:sz w:val="30"/>
          <w:szCs w:val="30"/>
        </w:rPr>
        <w:t xml:space="preserve"> </w:t>
      </w:r>
      <w:r>
        <w:rPr>
          <w:spacing w:val="-4"/>
          <w:sz w:val="30"/>
          <w:szCs w:val="30"/>
        </w:rPr>
        <w:t>y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 xml:space="preserve">r </w:t>
      </w:r>
      <w:r>
        <w:rPr>
          <w:spacing w:val="1"/>
          <w:sz w:val="30"/>
          <w:szCs w:val="30"/>
        </w:rPr>
        <w:t>ou</w:t>
      </w:r>
      <w:r>
        <w:rPr>
          <w:sz w:val="30"/>
          <w:szCs w:val="30"/>
        </w:rPr>
        <w:t>tpu</w:t>
      </w:r>
      <w:r>
        <w:rPr>
          <w:spacing w:val="-1"/>
          <w:sz w:val="30"/>
          <w:szCs w:val="30"/>
        </w:rPr>
        <w:t>t</w:t>
      </w:r>
      <w:r>
        <w:rPr>
          <w:sz w:val="30"/>
          <w:szCs w:val="30"/>
        </w:rPr>
        <w:t>.</w:t>
      </w:r>
    </w:p>
    <w:p w:rsidR="001C2679" w:rsidRDefault="001C2679">
      <w:pPr>
        <w:spacing w:before="6"/>
        <w:ind w:left="260"/>
        <w:rPr>
          <w:sz w:val="30"/>
          <w:szCs w:val="30"/>
        </w:rPr>
      </w:pPr>
    </w:p>
    <w:p w:rsidR="001C2679" w:rsidRDefault="001C2679">
      <w:pPr>
        <w:spacing w:before="6"/>
        <w:ind w:left="260"/>
        <w:rPr>
          <w:sz w:val="30"/>
          <w:szCs w:val="30"/>
        </w:rPr>
      </w:pPr>
    </w:p>
    <w:p w:rsidR="001C2679" w:rsidRDefault="001C2679">
      <w:pPr>
        <w:spacing w:before="6"/>
        <w:ind w:left="260"/>
        <w:rPr>
          <w:sz w:val="30"/>
          <w:szCs w:val="30"/>
        </w:rPr>
      </w:pPr>
    </w:p>
    <w:sectPr w:rsidR="001C2679">
      <w:pgSz w:w="12240" w:h="15840"/>
      <w:pgMar w:top="1340" w:right="1200" w:bottom="280" w:left="1180" w:header="712" w:footer="10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3E1F" w:rsidRDefault="00B33E1F">
      <w:r>
        <w:separator/>
      </w:r>
    </w:p>
  </w:endnote>
  <w:endnote w:type="continuationSeparator" w:id="0">
    <w:p w:rsidR="00B33E1F" w:rsidRDefault="00B33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2A" w:rsidRDefault="00B33E1F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8.4pt;margin-top:730.25pt;width:15.3pt;height:13.05pt;z-index:-251657728;mso-position-horizontal-relative:page;mso-position-vertical-relative:page" filled="f" stroked="f">
          <v:textbox inset="0,0,0,0">
            <w:txbxContent>
              <w:p w:rsidR="0060572A" w:rsidRDefault="0076545C">
                <w:pPr>
                  <w:spacing w:line="240" w:lineRule="exact"/>
                  <w:ind w:left="40"/>
                  <w:rPr>
                    <w:rFonts w:ascii="Calibri" w:eastAsia="Calibri" w:hAnsi="Calibri" w:cs="Calibri"/>
                    <w:sz w:val="22"/>
                    <w:szCs w:val="22"/>
                  </w:rPr>
                </w:pPr>
                <w:r>
                  <w:fldChar w:fldCharType="begin"/>
                </w:r>
                <w:r>
                  <w:rPr>
                    <w:rFonts w:ascii="Calibri" w:eastAsia="Calibri" w:hAnsi="Calibri" w:cs="Calibri"/>
                    <w:position w:val="1"/>
                    <w:sz w:val="22"/>
                    <w:szCs w:val="22"/>
                  </w:rPr>
                  <w:instrText xml:space="preserve"> PAGE </w:instrText>
                </w:r>
                <w:r>
                  <w:fldChar w:fldCharType="separate"/>
                </w:r>
                <w:r w:rsidR="001C2679">
                  <w:rPr>
                    <w:rFonts w:ascii="Calibri" w:eastAsia="Calibri" w:hAnsi="Calibri" w:cs="Calibri"/>
                    <w:noProof/>
                    <w:position w:val="1"/>
                    <w:sz w:val="22"/>
                    <w:szCs w:val="22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3E1F" w:rsidRDefault="00B33E1F">
      <w:r>
        <w:separator/>
      </w:r>
    </w:p>
  </w:footnote>
  <w:footnote w:type="continuationSeparator" w:id="0">
    <w:p w:rsidR="00B33E1F" w:rsidRDefault="00B33E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0572A" w:rsidRDefault="00B33E1F">
    <w:pPr>
      <w:spacing w:line="200" w:lineRule="exact"/>
    </w:pPr>
    <w:r>
      <w:pict>
        <v:group id="_x0000_s2051" style="position:absolute;margin-left:64.4pt;margin-top:35.6pt;width:482.6pt;height:32.15pt;z-index:-251659776;mso-position-horizontal-relative:page;mso-position-vertical-relative:page" coordorigin="1288,712" coordsize="9652,643">
          <v:group id="_x0000_s2052" style="position:absolute;left:1310;top:1310;width:8046;height:0" coordorigin="1310,1310" coordsize="8046,0">
            <v:shape id="_x0000_s2057" style="position:absolute;left:1310;top:1310;width:8046;height:0" coordorigin="1310,1310" coordsize="8046,0" path="m1310,1310r8047,e" filled="f" strokecolor="gray" strokeweight="2.26pt">
              <v:path arrowok="t"/>
            </v:shape>
            <v:group id="_x0000_s2053" style="position:absolute;left:9378;top:734;width:0;height:598" coordorigin="9378,734" coordsize="0,598">
              <v:shape id="_x0000_s2056" style="position:absolute;left:9378;top:734;width:0;height:598" coordorigin="9378,734" coordsize="0,598" path="m9378,734r,598e" filled="f" strokecolor="gray" strokeweight="2.26pt">
                <v:path arrowok="t"/>
              </v:shape>
              <v:group id="_x0000_s2054" style="position:absolute;left:9400;top:1310;width:1517;height:0" coordorigin="9400,1310" coordsize="1517,0">
                <v:shape id="_x0000_s2055" style="position:absolute;left:9400;top:1310;width:1517;height:0" coordorigin="9400,1310" coordsize="1517,0" path="m9400,1310r1517,e" filled="f" strokecolor="gray" strokeweight="2.26pt">
                  <v:path arrowok="t"/>
                </v:shape>
              </v:group>
            </v:group>
          </v:group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80.55pt;margin-top:41.05pt;width:257.7pt;height:20.7pt;z-index:-251658752;mso-position-horizontal-relative:page;mso-position-vertical-relative:page" filled="f" stroked="f">
          <v:textbox inset="0,0,0,0">
            <w:txbxContent>
              <w:p w:rsidR="0060572A" w:rsidRDefault="0076545C">
                <w:pPr>
                  <w:spacing w:line="380" w:lineRule="exact"/>
                  <w:ind w:left="20" w:right="-56"/>
                  <w:rPr>
                    <w:rFonts w:ascii="Cambria" w:eastAsia="Cambria" w:hAnsi="Cambria" w:cs="Cambria"/>
                    <w:sz w:val="36"/>
                    <w:szCs w:val="36"/>
                  </w:rPr>
                </w:pP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>H</w:t>
                </w:r>
                <w:r>
                  <w:rPr>
                    <w:rFonts w:ascii="Cambria" w:eastAsia="Cambria" w:hAnsi="Cambria" w:cs="Cambria"/>
                    <w:spacing w:val="-1"/>
                    <w:sz w:val="36"/>
                    <w:szCs w:val="36"/>
                  </w:rPr>
                  <w:t>o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mew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>o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>r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>k</w:t>
                </w:r>
                <w:r>
                  <w:rPr>
                    <w:rFonts w:ascii="Cambria" w:eastAsia="Cambria" w:hAnsi="Cambria" w:cs="Cambria"/>
                    <w:spacing w:val="-2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spacing w:val="2"/>
                    <w:sz w:val="36"/>
                    <w:szCs w:val="36"/>
                  </w:rPr>
                  <w:t>3</w:t>
                </w:r>
                <w:r>
                  <w:rPr>
                    <w:rFonts w:ascii="Cambria" w:eastAsia="Cambria" w:hAnsi="Cambria" w:cs="Cambria"/>
                    <w:sz w:val="36"/>
                    <w:szCs w:val="36"/>
                  </w:rPr>
                  <w:t xml:space="preserve">: </w:t>
                </w:r>
                <w:r>
                  <w:rPr>
                    <w:rFonts w:ascii="Cambria" w:eastAsia="Cambria" w:hAnsi="Cambria" w:cs="Cambria"/>
                    <w:spacing w:val="74"/>
                    <w:sz w:val="36"/>
                    <w:szCs w:val="36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S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-1"/>
                    <w:sz w:val="36"/>
                    <w:szCs w:val="36"/>
                  </w:rPr>
                  <w:t>p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20</w:t>
                </w:r>
                <w:r>
                  <w:rPr>
                    <w:rFonts w:ascii="Cambria" w:eastAsia="Cambria" w:hAnsi="Cambria" w:cs="Cambria"/>
                    <w:b/>
                    <w:color w:val="4F81BC"/>
                    <w:spacing w:val="1"/>
                    <w:sz w:val="36"/>
                    <w:szCs w:val="36"/>
                  </w:rPr>
                  <w:t>1</w:t>
                </w:r>
                <w:r>
                  <w:rPr>
                    <w:rFonts w:ascii="Cambria" w:eastAsia="Cambria" w:hAnsi="Cambria" w:cs="Cambria"/>
                    <w:b/>
                    <w:color w:val="4F81BC"/>
                    <w:sz w:val="36"/>
                    <w:szCs w:val="36"/>
                  </w:rPr>
                  <w:t>5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445"/>
    <w:multiLevelType w:val="multilevel"/>
    <w:tmpl w:val="0EFAE0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572A"/>
    <w:rsid w:val="001C2679"/>
    <w:rsid w:val="0060572A"/>
    <w:rsid w:val="0076545C"/>
    <w:rsid w:val="00B33E1F"/>
    <w:rsid w:val="00FA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FA76D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6D3"/>
  </w:style>
  <w:style w:type="paragraph" w:styleId="Footer">
    <w:name w:val="footer"/>
    <w:basedOn w:val="Normal"/>
    <w:link w:val="FooterChar"/>
    <w:uiPriority w:val="99"/>
    <w:unhideWhenUsed/>
    <w:rsid w:val="00FA76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6D3"/>
  </w:style>
  <w:style w:type="paragraph" w:styleId="BalloonText">
    <w:name w:val="Balloon Text"/>
    <w:basedOn w:val="Normal"/>
    <w:link w:val="BalloonTextChar"/>
    <w:uiPriority w:val="99"/>
    <w:semiHidden/>
    <w:unhideWhenUsed/>
    <w:rsid w:val="001C26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67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2019</Words>
  <Characters>11514</Characters>
  <Application>Microsoft Office Word</Application>
  <DocSecurity>0</DocSecurity>
  <Lines>95</Lines>
  <Paragraphs>27</Paragraphs>
  <ScaleCrop>false</ScaleCrop>
  <Company>home</Company>
  <LinksUpToDate>false</LinksUpToDate>
  <CharactersWithSpaces>13506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3</cp:revision>
  <dcterms:created xsi:type="dcterms:W3CDTF">2015-04-11T19:10:00Z</dcterms:created>
  <dcterms:modified xsi:type="dcterms:W3CDTF">2015-04-20T02:33:00Z</dcterms:modified>
</cp:coreProperties>
</file>